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2C6F" w:rsidRDefault="00682C6F">
      <w:pPr>
        <w:pStyle w:val="Title"/>
      </w:pPr>
    </w:p>
    <w:p w:rsidR="00682C6F" w:rsidRDefault="00682C6F">
      <w:pPr>
        <w:pStyle w:val="Title"/>
      </w:pPr>
    </w:p>
    <w:p w:rsidR="00682C6F" w:rsidRDefault="00682C6F">
      <w:pPr>
        <w:pStyle w:val="Title"/>
      </w:pPr>
    </w:p>
    <w:p w:rsidR="00682C6F" w:rsidRDefault="00682C6F">
      <w:pPr>
        <w:pStyle w:val="Title"/>
      </w:pPr>
    </w:p>
    <w:p w:rsidR="00682C6F" w:rsidRDefault="00682C6F">
      <w:pPr>
        <w:pStyle w:val="Title"/>
      </w:pPr>
    </w:p>
    <w:p w:rsidR="00682C6F" w:rsidRDefault="00682C6F">
      <w:pPr>
        <w:pStyle w:val="Title"/>
      </w:pPr>
    </w:p>
    <w:p w:rsidR="00682C6F" w:rsidRDefault="00682C6F">
      <w:pPr>
        <w:pStyle w:val="Title"/>
      </w:pPr>
    </w:p>
    <w:p w:rsidR="00682C6F" w:rsidRDefault="00682C6F">
      <w:pPr>
        <w:pStyle w:val="Title"/>
      </w:pPr>
    </w:p>
    <w:tbl>
      <w:tblPr>
        <w:tblpPr w:leftFromText="187" w:rightFromText="187" w:vertAnchor="page" w:horzAnchor="page" w:tblpXSpec="center" w:tblpYSpec="center"/>
        <w:tblW w:w="5000" w:type="pct"/>
        <w:tblCellMar>
          <w:top w:w="216" w:type="dxa"/>
          <w:left w:w="216" w:type="dxa"/>
          <w:bottom w:w="216" w:type="dxa"/>
          <w:right w:w="216" w:type="dxa"/>
        </w:tblCellMar>
        <w:tblLook w:val="04A0" w:firstRow="1" w:lastRow="0" w:firstColumn="1" w:lastColumn="0" w:noHBand="0" w:noVBand="1"/>
      </w:tblPr>
      <w:tblGrid>
        <w:gridCol w:w="3983"/>
        <w:gridCol w:w="2891"/>
        <w:gridCol w:w="2486"/>
      </w:tblGrid>
      <w:tr w:rsidR="008B5791" w:rsidTr="007D7A26">
        <w:tc>
          <w:tcPr>
            <w:tcW w:w="4006" w:type="dxa"/>
            <w:tcBorders>
              <w:bottom w:val="single" w:sz="18" w:space="0" w:color="808080" w:themeColor="background1" w:themeShade="80"/>
              <w:right w:val="single" w:sz="18" w:space="0" w:color="808080" w:themeColor="background1" w:themeShade="80"/>
            </w:tcBorders>
            <w:vAlign w:val="center"/>
          </w:tcPr>
          <w:p w:rsidR="00ED7ADC" w:rsidRPr="00ED7ADC" w:rsidRDefault="00ED7ADC" w:rsidP="007D7A26">
            <w:pPr>
              <w:jc w:val="both"/>
              <w:rPr>
                <w:rFonts w:asciiTheme="majorHAnsi" w:hAnsiTheme="majorHAnsi"/>
                <w:b/>
                <w:sz w:val="48"/>
                <w:szCs w:val="48"/>
              </w:rPr>
            </w:pPr>
            <w:r w:rsidRPr="008B5791">
              <w:rPr>
                <w:rFonts w:asciiTheme="majorHAnsi" w:hAnsiTheme="majorHAnsi"/>
                <w:b/>
                <w:sz w:val="72"/>
                <w:szCs w:val="48"/>
              </w:rPr>
              <w:t xml:space="preserve">Search Engine for Commerce  </w:t>
            </w:r>
          </w:p>
        </w:tc>
        <w:tc>
          <w:tcPr>
            <w:tcW w:w="5786" w:type="dxa"/>
            <w:gridSpan w:val="2"/>
            <w:tcBorders>
              <w:left w:val="single" w:sz="18" w:space="0" w:color="808080" w:themeColor="background1" w:themeShade="80"/>
              <w:bottom w:val="single" w:sz="18" w:space="0" w:color="808080" w:themeColor="background1" w:themeShade="80"/>
            </w:tcBorders>
            <w:vAlign w:val="center"/>
          </w:tcPr>
          <w:p w:rsidR="00ED7ADC" w:rsidRDefault="00ED7ADC" w:rsidP="007D7A26">
            <w:pPr>
              <w:pStyle w:val="NoSpacing"/>
              <w:jc w:val="both"/>
              <w:rPr>
                <w:rFonts w:asciiTheme="majorHAnsi" w:eastAsiaTheme="majorEastAsia" w:hAnsiTheme="majorHAnsi" w:cstheme="majorBidi"/>
                <w:sz w:val="36"/>
                <w:szCs w:val="36"/>
              </w:rPr>
            </w:pPr>
            <w:r>
              <w:rPr>
                <w:rFonts w:asciiTheme="majorHAnsi" w:eastAsiaTheme="majorEastAsia" w:hAnsiTheme="majorHAnsi" w:cstheme="majorBidi"/>
                <w:sz w:val="36"/>
                <w:szCs w:val="36"/>
              </w:rPr>
              <w:t>April 27 2016</w:t>
            </w:r>
          </w:p>
          <w:p w:rsidR="00ED7ADC" w:rsidRPr="00ED7ADC" w:rsidRDefault="00ED7ADC" w:rsidP="008B5791">
            <w:pPr>
              <w:pStyle w:val="NoSpacing"/>
              <w:jc w:val="right"/>
              <w:rPr>
                <w:b/>
                <w:sz w:val="24"/>
                <w:szCs w:val="24"/>
              </w:rPr>
            </w:pPr>
            <w:r w:rsidRPr="00ED7ADC">
              <w:rPr>
                <w:b/>
                <w:sz w:val="24"/>
                <w:szCs w:val="24"/>
              </w:rPr>
              <w:t>By</w:t>
            </w:r>
          </w:p>
          <w:p w:rsidR="00ED7ADC" w:rsidRPr="00ED7ADC" w:rsidRDefault="00ED7ADC" w:rsidP="008B5791">
            <w:pPr>
              <w:pStyle w:val="NoSpacing"/>
              <w:jc w:val="right"/>
              <w:rPr>
                <w:b/>
                <w:sz w:val="24"/>
                <w:szCs w:val="24"/>
              </w:rPr>
            </w:pPr>
            <w:r w:rsidRPr="00ED7ADC">
              <w:rPr>
                <w:b/>
                <w:sz w:val="24"/>
                <w:szCs w:val="24"/>
              </w:rPr>
              <w:t>Stephen Balhoff (Crawling)</w:t>
            </w:r>
          </w:p>
          <w:p w:rsidR="00ED7ADC" w:rsidRPr="00ED7ADC" w:rsidRDefault="00ED7ADC" w:rsidP="008B5791">
            <w:pPr>
              <w:pStyle w:val="NoSpacing"/>
              <w:jc w:val="right"/>
              <w:rPr>
                <w:b/>
                <w:sz w:val="24"/>
                <w:szCs w:val="24"/>
              </w:rPr>
            </w:pPr>
            <w:r w:rsidRPr="00ED7ADC">
              <w:rPr>
                <w:b/>
                <w:sz w:val="24"/>
                <w:szCs w:val="24"/>
              </w:rPr>
              <w:t>Ramprasadh Srivathsa (Relevance Model)</w:t>
            </w:r>
          </w:p>
          <w:p w:rsidR="00ED7ADC" w:rsidRPr="00ED7ADC" w:rsidRDefault="00ED7ADC" w:rsidP="008B5791">
            <w:pPr>
              <w:pStyle w:val="NoSpacing"/>
              <w:jc w:val="right"/>
              <w:rPr>
                <w:b/>
                <w:sz w:val="24"/>
                <w:szCs w:val="24"/>
              </w:rPr>
            </w:pPr>
            <w:r w:rsidRPr="00ED7ADC">
              <w:rPr>
                <w:b/>
                <w:sz w:val="24"/>
                <w:szCs w:val="24"/>
              </w:rPr>
              <w:t>Subhasis Dutta [sxd150830] (User Interface)</w:t>
            </w:r>
          </w:p>
          <w:p w:rsidR="00ED7ADC" w:rsidRPr="00ED7ADC" w:rsidRDefault="00ED7ADC" w:rsidP="008B5791">
            <w:pPr>
              <w:pStyle w:val="NoSpacing"/>
              <w:jc w:val="right"/>
              <w:rPr>
                <w:b/>
                <w:sz w:val="24"/>
                <w:szCs w:val="24"/>
              </w:rPr>
            </w:pPr>
            <w:r w:rsidRPr="00ED7ADC">
              <w:rPr>
                <w:b/>
                <w:sz w:val="24"/>
                <w:szCs w:val="24"/>
              </w:rPr>
              <w:t>Wyatt Lee Chastain (Clustering)</w:t>
            </w:r>
          </w:p>
          <w:p w:rsidR="00ED7ADC" w:rsidRPr="00ED7ADC" w:rsidRDefault="00ED7ADC" w:rsidP="008B5791">
            <w:pPr>
              <w:pStyle w:val="NoSpacing"/>
              <w:jc w:val="right"/>
              <w:rPr>
                <w:color w:val="FFC000" w:themeColor="accent1"/>
                <w:sz w:val="24"/>
                <w:szCs w:val="24"/>
              </w:rPr>
            </w:pPr>
            <w:r w:rsidRPr="00ED7ADC">
              <w:rPr>
                <w:b/>
                <w:sz w:val="24"/>
                <w:szCs w:val="24"/>
              </w:rPr>
              <w:t>Matthew Bachelder (Query Expansion)</w:t>
            </w:r>
          </w:p>
        </w:tc>
      </w:tr>
      <w:tr w:rsidR="00ED7ADC" w:rsidTr="007D7A26">
        <w:tc>
          <w:tcPr>
            <w:tcW w:w="7130" w:type="dxa"/>
            <w:gridSpan w:val="2"/>
            <w:tcBorders>
              <w:top w:val="single" w:sz="18" w:space="0" w:color="808080" w:themeColor="background1" w:themeShade="80"/>
            </w:tcBorders>
            <w:vAlign w:val="center"/>
          </w:tcPr>
          <w:p w:rsidR="00145FAE" w:rsidRPr="00145FAE" w:rsidRDefault="00145FAE" w:rsidP="007D7A26">
            <w:pPr>
              <w:pStyle w:val="NoSpacing"/>
              <w:jc w:val="both"/>
              <w:rPr>
                <w:b/>
              </w:rPr>
            </w:pPr>
            <w:r w:rsidRPr="00145FAE">
              <w:rPr>
                <w:b/>
              </w:rPr>
              <w:t xml:space="preserve">Project Report was completed as a part of Course Work in </w:t>
            </w:r>
          </w:p>
          <w:p w:rsidR="00ED7ADC" w:rsidRDefault="00145FAE" w:rsidP="007D7A26">
            <w:pPr>
              <w:pStyle w:val="NoSpacing"/>
              <w:jc w:val="both"/>
            </w:pPr>
            <w:r w:rsidRPr="00145FAE">
              <w:rPr>
                <w:b/>
              </w:rPr>
              <w:t>CS 6322 – Information Retrieval</w:t>
            </w:r>
          </w:p>
        </w:tc>
        <w:tc>
          <w:tcPr>
            <w:tcW w:w="2662" w:type="dxa"/>
            <w:tcBorders>
              <w:top w:val="single" w:sz="18" w:space="0" w:color="808080" w:themeColor="background1" w:themeShade="80"/>
            </w:tcBorders>
            <w:vAlign w:val="center"/>
          </w:tcPr>
          <w:p w:rsidR="00ED7ADC" w:rsidRDefault="00ED7ADC" w:rsidP="007D7A26">
            <w:pPr>
              <w:pStyle w:val="NoSpacing"/>
              <w:jc w:val="both"/>
              <w:rPr>
                <w:rFonts w:asciiTheme="majorHAnsi" w:eastAsiaTheme="majorEastAsia" w:hAnsiTheme="majorHAnsi" w:cstheme="majorBidi"/>
                <w:sz w:val="36"/>
                <w:szCs w:val="36"/>
              </w:rPr>
            </w:pPr>
          </w:p>
        </w:tc>
      </w:tr>
    </w:tbl>
    <w:p w:rsidR="00682C6F" w:rsidRDefault="00682C6F">
      <w:pPr>
        <w:pStyle w:val="Title"/>
      </w:pPr>
    </w:p>
    <w:p w:rsidR="00682C6F" w:rsidRDefault="00682C6F">
      <w:pPr>
        <w:pStyle w:val="Title"/>
      </w:pPr>
    </w:p>
    <w:p w:rsidR="004C78E5" w:rsidRDefault="004C78E5" w:rsidP="004C78E5"/>
    <w:sdt>
      <w:sdtPr>
        <w:rPr>
          <w:rFonts w:asciiTheme="minorHAnsi" w:eastAsiaTheme="minorEastAsia" w:hAnsiTheme="minorHAnsi" w:cstheme="minorBidi"/>
          <w:caps w:val="0"/>
          <w:color w:val="auto"/>
          <w:spacing w:val="0"/>
        </w:rPr>
        <w:id w:val="829481097"/>
        <w:docPartObj>
          <w:docPartGallery w:val="Table of Contents"/>
          <w:docPartUnique/>
        </w:docPartObj>
      </w:sdtPr>
      <w:sdtEndPr>
        <w:rPr>
          <w:b/>
          <w:bCs/>
          <w:noProof/>
        </w:rPr>
      </w:sdtEndPr>
      <w:sdtContent>
        <w:p w:rsidR="00DB35BB" w:rsidRDefault="00DB35BB">
          <w:pPr>
            <w:pStyle w:val="TOCHeading"/>
          </w:pPr>
          <w:r>
            <w:t>Contents</w:t>
          </w:r>
        </w:p>
        <w:p w:rsidR="008F0AC5" w:rsidRDefault="00DB35BB">
          <w:pPr>
            <w:pStyle w:val="TOC1"/>
            <w:tabs>
              <w:tab w:val="right" w:leader="dot" w:pos="9350"/>
            </w:tabs>
            <w:rPr>
              <w:noProof/>
              <w:lang w:eastAsia="en-US"/>
            </w:rPr>
          </w:pPr>
          <w:r>
            <w:fldChar w:fldCharType="begin"/>
          </w:r>
          <w:r>
            <w:instrText xml:space="preserve"> TOC \o "1-3" \h \z \u </w:instrText>
          </w:r>
          <w:r>
            <w:fldChar w:fldCharType="separate"/>
          </w:r>
          <w:hyperlink w:anchor="_Toc449453955" w:history="1">
            <w:r w:rsidR="008F0AC5" w:rsidRPr="00B21587">
              <w:rPr>
                <w:rStyle w:val="Hyperlink"/>
                <w:noProof/>
              </w:rPr>
              <w:t>Introduction</w:t>
            </w:r>
            <w:r w:rsidR="008F0AC5">
              <w:rPr>
                <w:noProof/>
                <w:webHidden/>
              </w:rPr>
              <w:tab/>
            </w:r>
            <w:r w:rsidR="008F0AC5">
              <w:rPr>
                <w:noProof/>
                <w:webHidden/>
              </w:rPr>
              <w:fldChar w:fldCharType="begin"/>
            </w:r>
            <w:r w:rsidR="008F0AC5">
              <w:rPr>
                <w:noProof/>
                <w:webHidden/>
              </w:rPr>
              <w:instrText xml:space="preserve"> PAGEREF _Toc449453955 \h </w:instrText>
            </w:r>
            <w:r w:rsidR="008F0AC5">
              <w:rPr>
                <w:noProof/>
                <w:webHidden/>
              </w:rPr>
            </w:r>
            <w:r w:rsidR="008F0AC5">
              <w:rPr>
                <w:noProof/>
                <w:webHidden/>
              </w:rPr>
              <w:fldChar w:fldCharType="separate"/>
            </w:r>
            <w:r w:rsidR="008F0AC5">
              <w:rPr>
                <w:noProof/>
                <w:webHidden/>
              </w:rPr>
              <w:t>5</w:t>
            </w:r>
            <w:r w:rsidR="008F0AC5">
              <w:rPr>
                <w:noProof/>
                <w:webHidden/>
              </w:rPr>
              <w:fldChar w:fldCharType="end"/>
            </w:r>
          </w:hyperlink>
        </w:p>
        <w:p w:rsidR="008F0AC5" w:rsidRDefault="007D7A26">
          <w:pPr>
            <w:pStyle w:val="TOC2"/>
            <w:tabs>
              <w:tab w:val="right" w:leader="dot" w:pos="9350"/>
            </w:tabs>
            <w:rPr>
              <w:noProof/>
              <w:lang w:eastAsia="en-US"/>
            </w:rPr>
          </w:pPr>
          <w:hyperlink w:anchor="_Toc449453956" w:history="1">
            <w:r w:rsidR="008F0AC5" w:rsidRPr="00B21587">
              <w:rPr>
                <w:rStyle w:val="Hyperlink"/>
                <w:noProof/>
              </w:rPr>
              <w:t>Focus of the Search Engine</w:t>
            </w:r>
            <w:r w:rsidR="008F0AC5">
              <w:rPr>
                <w:noProof/>
                <w:webHidden/>
              </w:rPr>
              <w:tab/>
            </w:r>
            <w:r w:rsidR="008F0AC5">
              <w:rPr>
                <w:noProof/>
                <w:webHidden/>
              </w:rPr>
              <w:fldChar w:fldCharType="begin"/>
            </w:r>
            <w:r w:rsidR="008F0AC5">
              <w:rPr>
                <w:noProof/>
                <w:webHidden/>
              </w:rPr>
              <w:instrText xml:space="preserve"> PAGEREF _Toc449453956 \h </w:instrText>
            </w:r>
            <w:r w:rsidR="008F0AC5">
              <w:rPr>
                <w:noProof/>
                <w:webHidden/>
              </w:rPr>
            </w:r>
            <w:r w:rsidR="008F0AC5">
              <w:rPr>
                <w:noProof/>
                <w:webHidden/>
              </w:rPr>
              <w:fldChar w:fldCharType="separate"/>
            </w:r>
            <w:r w:rsidR="008F0AC5">
              <w:rPr>
                <w:noProof/>
                <w:webHidden/>
              </w:rPr>
              <w:t>5</w:t>
            </w:r>
            <w:r w:rsidR="008F0AC5">
              <w:rPr>
                <w:noProof/>
                <w:webHidden/>
              </w:rPr>
              <w:fldChar w:fldCharType="end"/>
            </w:r>
          </w:hyperlink>
        </w:p>
        <w:p w:rsidR="008F0AC5" w:rsidRDefault="007D7A26">
          <w:pPr>
            <w:pStyle w:val="TOC2"/>
            <w:tabs>
              <w:tab w:val="right" w:leader="dot" w:pos="9350"/>
            </w:tabs>
            <w:rPr>
              <w:noProof/>
              <w:lang w:eastAsia="en-US"/>
            </w:rPr>
          </w:pPr>
          <w:hyperlink w:anchor="_Toc449453957" w:history="1">
            <w:r w:rsidR="008F0AC5" w:rsidRPr="00B21587">
              <w:rPr>
                <w:rStyle w:val="Hyperlink"/>
                <w:noProof/>
              </w:rPr>
              <w:t>Architecture of the Search Engine</w:t>
            </w:r>
            <w:r w:rsidR="008F0AC5">
              <w:rPr>
                <w:noProof/>
                <w:webHidden/>
              </w:rPr>
              <w:tab/>
            </w:r>
            <w:r w:rsidR="008F0AC5">
              <w:rPr>
                <w:noProof/>
                <w:webHidden/>
              </w:rPr>
              <w:fldChar w:fldCharType="begin"/>
            </w:r>
            <w:r w:rsidR="008F0AC5">
              <w:rPr>
                <w:noProof/>
                <w:webHidden/>
              </w:rPr>
              <w:instrText xml:space="preserve"> PAGEREF _Toc449453957 \h </w:instrText>
            </w:r>
            <w:r w:rsidR="008F0AC5">
              <w:rPr>
                <w:noProof/>
                <w:webHidden/>
              </w:rPr>
            </w:r>
            <w:r w:rsidR="008F0AC5">
              <w:rPr>
                <w:noProof/>
                <w:webHidden/>
              </w:rPr>
              <w:fldChar w:fldCharType="separate"/>
            </w:r>
            <w:r w:rsidR="008F0AC5">
              <w:rPr>
                <w:noProof/>
                <w:webHidden/>
              </w:rPr>
              <w:t>5</w:t>
            </w:r>
            <w:r w:rsidR="008F0AC5">
              <w:rPr>
                <w:noProof/>
                <w:webHidden/>
              </w:rPr>
              <w:fldChar w:fldCharType="end"/>
            </w:r>
          </w:hyperlink>
        </w:p>
        <w:p w:rsidR="008F0AC5" w:rsidRDefault="007D7A26">
          <w:pPr>
            <w:pStyle w:val="TOC2"/>
            <w:tabs>
              <w:tab w:val="right" w:leader="dot" w:pos="9350"/>
            </w:tabs>
            <w:rPr>
              <w:noProof/>
              <w:lang w:eastAsia="en-US"/>
            </w:rPr>
          </w:pPr>
          <w:hyperlink w:anchor="_Toc449453958" w:history="1">
            <w:r w:rsidR="008F0AC5" w:rsidRPr="00B21587">
              <w:rPr>
                <w:rStyle w:val="Hyperlink"/>
                <w:noProof/>
              </w:rPr>
              <w:t>Responsibilities</w:t>
            </w:r>
            <w:r w:rsidR="008F0AC5">
              <w:rPr>
                <w:noProof/>
                <w:webHidden/>
              </w:rPr>
              <w:tab/>
            </w:r>
            <w:r w:rsidR="008F0AC5">
              <w:rPr>
                <w:noProof/>
                <w:webHidden/>
              </w:rPr>
              <w:fldChar w:fldCharType="begin"/>
            </w:r>
            <w:r w:rsidR="008F0AC5">
              <w:rPr>
                <w:noProof/>
                <w:webHidden/>
              </w:rPr>
              <w:instrText xml:space="preserve"> PAGEREF _Toc449453958 \h </w:instrText>
            </w:r>
            <w:r w:rsidR="008F0AC5">
              <w:rPr>
                <w:noProof/>
                <w:webHidden/>
              </w:rPr>
            </w:r>
            <w:r w:rsidR="008F0AC5">
              <w:rPr>
                <w:noProof/>
                <w:webHidden/>
              </w:rPr>
              <w:fldChar w:fldCharType="separate"/>
            </w:r>
            <w:r w:rsidR="008F0AC5">
              <w:rPr>
                <w:noProof/>
                <w:webHidden/>
              </w:rPr>
              <w:t>5</w:t>
            </w:r>
            <w:r w:rsidR="008F0AC5">
              <w:rPr>
                <w:noProof/>
                <w:webHidden/>
              </w:rPr>
              <w:fldChar w:fldCharType="end"/>
            </w:r>
          </w:hyperlink>
        </w:p>
        <w:p w:rsidR="008F0AC5" w:rsidRDefault="007D7A26">
          <w:pPr>
            <w:pStyle w:val="TOC2"/>
            <w:tabs>
              <w:tab w:val="right" w:leader="dot" w:pos="9350"/>
            </w:tabs>
            <w:rPr>
              <w:noProof/>
              <w:lang w:eastAsia="en-US"/>
            </w:rPr>
          </w:pPr>
          <w:hyperlink w:anchor="_Toc449453959" w:history="1">
            <w:r w:rsidR="008F0AC5" w:rsidRPr="00B21587">
              <w:rPr>
                <w:rStyle w:val="Hyperlink"/>
                <w:noProof/>
              </w:rPr>
              <w:t>Learnings &amp; Experince</w:t>
            </w:r>
            <w:r w:rsidR="008F0AC5">
              <w:rPr>
                <w:noProof/>
                <w:webHidden/>
              </w:rPr>
              <w:tab/>
            </w:r>
            <w:r w:rsidR="008F0AC5">
              <w:rPr>
                <w:noProof/>
                <w:webHidden/>
              </w:rPr>
              <w:fldChar w:fldCharType="begin"/>
            </w:r>
            <w:r w:rsidR="008F0AC5">
              <w:rPr>
                <w:noProof/>
                <w:webHidden/>
              </w:rPr>
              <w:instrText xml:space="preserve"> PAGEREF _Toc449453959 \h </w:instrText>
            </w:r>
            <w:r w:rsidR="008F0AC5">
              <w:rPr>
                <w:noProof/>
                <w:webHidden/>
              </w:rPr>
            </w:r>
            <w:r w:rsidR="008F0AC5">
              <w:rPr>
                <w:noProof/>
                <w:webHidden/>
              </w:rPr>
              <w:fldChar w:fldCharType="separate"/>
            </w:r>
            <w:r w:rsidR="008F0AC5">
              <w:rPr>
                <w:noProof/>
                <w:webHidden/>
              </w:rPr>
              <w:t>6</w:t>
            </w:r>
            <w:r w:rsidR="008F0AC5">
              <w:rPr>
                <w:noProof/>
                <w:webHidden/>
              </w:rPr>
              <w:fldChar w:fldCharType="end"/>
            </w:r>
          </w:hyperlink>
        </w:p>
        <w:p w:rsidR="008F0AC5" w:rsidRDefault="007D7A26">
          <w:pPr>
            <w:pStyle w:val="TOC1"/>
            <w:tabs>
              <w:tab w:val="right" w:leader="dot" w:pos="9350"/>
            </w:tabs>
            <w:rPr>
              <w:noProof/>
              <w:lang w:eastAsia="en-US"/>
            </w:rPr>
          </w:pPr>
          <w:hyperlink w:anchor="_Toc449453960" w:history="1">
            <w:r w:rsidR="008F0AC5" w:rsidRPr="00B21587">
              <w:rPr>
                <w:rStyle w:val="Hyperlink"/>
                <w:noProof/>
              </w:rPr>
              <w:t>Crawler</w:t>
            </w:r>
            <w:r w:rsidR="008F0AC5">
              <w:rPr>
                <w:noProof/>
                <w:webHidden/>
              </w:rPr>
              <w:tab/>
            </w:r>
            <w:r w:rsidR="008F0AC5">
              <w:rPr>
                <w:noProof/>
                <w:webHidden/>
              </w:rPr>
              <w:fldChar w:fldCharType="begin"/>
            </w:r>
            <w:r w:rsidR="008F0AC5">
              <w:rPr>
                <w:noProof/>
                <w:webHidden/>
              </w:rPr>
              <w:instrText xml:space="preserve"> PAGEREF _Toc449453960 \h </w:instrText>
            </w:r>
            <w:r w:rsidR="008F0AC5">
              <w:rPr>
                <w:noProof/>
                <w:webHidden/>
              </w:rPr>
            </w:r>
            <w:r w:rsidR="008F0AC5">
              <w:rPr>
                <w:noProof/>
                <w:webHidden/>
              </w:rPr>
              <w:fldChar w:fldCharType="separate"/>
            </w:r>
            <w:r w:rsidR="008F0AC5">
              <w:rPr>
                <w:noProof/>
                <w:webHidden/>
              </w:rPr>
              <w:t>7</w:t>
            </w:r>
            <w:r w:rsidR="008F0AC5">
              <w:rPr>
                <w:noProof/>
                <w:webHidden/>
              </w:rPr>
              <w:fldChar w:fldCharType="end"/>
            </w:r>
          </w:hyperlink>
        </w:p>
        <w:p w:rsidR="008F0AC5" w:rsidRDefault="007D7A26">
          <w:pPr>
            <w:pStyle w:val="TOC2"/>
            <w:tabs>
              <w:tab w:val="right" w:leader="dot" w:pos="9350"/>
            </w:tabs>
            <w:rPr>
              <w:noProof/>
              <w:lang w:eastAsia="en-US"/>
            </w:rPr>
          </w:pPr>
          <w:hyperlink w:anchor="_Toc449453961" w:history="1">
            <w:r w:rsidR="008F0AC5" w:rsidRPr="00B21587">
              <w:rPr>
                <w:rStyle w:val="Hyperlink"/>
                <w:noProof/>
              </w:rPr>
              <w:t>How many webpages gathered</w:t>
            </w:r>
            <w:r w:rsidR="008F0AC5">
              <w:rPr>
                <w:noProof/>
                <w:webHidden/>
              </w:rPr>
              <w:tab/>
            </w:r>
            <w:r w:rsidR="008F0AC5">
              <w:rPr>
                <w:noProof/>
                <w:webHidden/>
              </w:rPr>
              <w:fldChar w:fldCharType="begin"/>
            </w:r>
            <w:r w:rsidR="008F0AC5">
              <w:rPr>
                <w:noProof/>
                <w:webHidden/>
              </w:rPr>
              <w:instrText xml:space="preserve"> PAGEREF _Toc449453961 \h </w:instrText>
            </w:r>
            <w:r w:rsidR="008F0AC5">
              <w:rPr>
                <w:noProof/>
                <w:webHidden/>
              </w:rPr>
            </w:r>
            <w:r w:rsidR="008F0AC5">
              <w:rPr>
                <w:noProof/>
                <w:webHidden/>
              </w:rPr>
              <w:fldChar w:fldCharType="separate"/>
            </w:r>
            <w:r w:rsidR="008F0AC5">
              <w:rPr>
                <w:noProof/>
                <w:webHidden/>
              </w:rPr>
              <w:t>7</w:t>
            </w:r>
            <w:r w:rsidR="008F0AC5">
              <w:rPr>
                <w:noProof/>
                <w:webHidden/>
              </w:rPr>
              <w:fldChar w:fldCharType="end"/>
            </w:r>
          </w:hyperlink>
        </w:p>
        <w:p w:rsidR="008F0AC5" w:rsidRDefault="007D7A26">
          <w:pPr>
            <w:pStyle w:val="TOC2"/>
            <w:tabs>
              <w:tab w:val="right" w:leader="dot" w:pos="9350"/>
            </w:tabs>
            <w:rPr>
              <w:noProof/>
              <w:lang w:eastAsia="en-US"/>
            </w:rPr>
          </w:pPr>
          <w:hyperlink w:anchor="_Toc449453962" w:history="1">
            <w:r w:rsidR="008F0AC5" w:rsidRPr="00B21587">
              <w:rPr>
                <w:rStyle w:val="Hyperlink"/>
                <w:noProof/>
              </w:rPr>
              <w:t>How the webpages were gathered</w:t>
            </w:r>
            <w:r w:rsidR="008F0AC5">
              <w:rPr>
                <w:noProof/>
                <w:webHidden/>
              </w:rPr>
              <w:tab/>
            </w:r>
            <w:r w:rsidR="008F0AC5">
              <w:rPr>
                <w:noProof/>
                <w:webHidden/>
              </w:rPr>
              <w:fldChar w:fldCharType="begin"/>
            </w:r>
            <w:r w:rsidR="008F0AC5">
              <w:rPr>
                <w:noProof/>
                <w:webHidden/>
              </w:rPr>
              <w:instrText xml:space="preserve"> PAGEREF _Toc449453962 \h </w:instrText>
            </w:r>
            <w:r w:rsidR="008F0AC5">
              <w:rPr>
                <w:noProof/>
                <w:webHidden/>
              </w:rPr>
            </w:r>
            <w:r w:rsidR="008F0AC5">
              <w:rPr>
                <w:noProof/>
                <w:webHidden/>
              </w:rPr>
              <w:fldChar w:fldCharType="separate"/>
            </w:r>
            <w:r w:rsidR="008F0AC5">
              <w:rPr>
                <w:noProof/>
                <w:webHidden/>
              </w:rPr>
              <w:t>7</w:t>
            </w:r>
            <w:r w:rsidR="008F0AC5">
              <w:rPr>
                <w:noProof/>
                <w:webHidden/>
              </w:rPr>
              <w:fldChar w:fldCharType="end"/>
            </w:r>
          </w:hyperlink>
        </w:p>
        <w:p w:rsidR="008F0AC5" w:rsidRDefault="007D7A26">
          <w:pPr>
            <w:pStyle w:val="TOC2"/>
            <w:tabs>
              <w:tab w:val="right" w:leader="dot" w:pos="9350"/>
            </w:tabs>
            <w:rPr>
              <w:noProof/>
              <w:lang w:eastAsia="en-US"/>
            </w:rPr>
          </w:pPr>
          <w:hyperlink w:anchor="_Toc449453963" w:history="1">
            <w:r w:rsidR="008F0AC5" w:rsidRPr="00B21587">
              <w:rPr>
                <w:rStyle w:val="Hyperlink"/>
                <w:noProof/>
              </w:rPr>
              <w:t>how passed the collection to index creation</w:t>
            </w:r>
            <w:r w:rsidR="008F0AC5">
              <w:rPr>
                <w:noProof/>
                <w:webHidden/>
              </w:rPr>
              <w:tab/>
            </w:r>
            <w:r w:rsidR="008F0AC5">
              <w:rPr>
                <w:noProof/>
                <w:webHidden/>
              </w:rPr>
              <w:fldChar w:fldCharType="begin"/>
            </w:r>
            <w:r w:rsidR="008F0AC5">
              <w:rPr>
                <w:noProof/>
                <w:webHidden/>
              </w:rPr>
              <w:instrText xml:space="preserve"> PAGEREF _Toc449453963 \h </w:instrText>
            </w:r>
            <w:r w:rsidR="008F0AC5">
              <w:rPr>
                <w:noProof/>
                <w:webHidden/>
              </w:rPr>
            </w:r>
            <w:r w:rsidR="008F0AC5">
              <w:rPr>
                <w:noProof/>
                <w:webHidden/>
              </w:rPr>
              <w:fldChar w:fldCharType="separate"/>
            </w:r>
            <w:r w:rsidR="008F0AC5">
              <w:rPr>
                <w:noProof/>
                <w:webHidden/>
              </w:rPr>
              <w:t>7</w:t>
            </w:r>
            <w:r w:rsidR="008F0AC5">
              <w:rPr>
                <w:noProof/>
                <w:webHidden/>
              </w:rPr>
              <w:fldChar w:fldCharType="end"/>
            </w:r>
          </w:hyperlink>
        </w:p>
        <w:p w:rsidR="008F0AC5" w:rsidRDefault="007D7A26">
          <w:pPr>
            <w:pStyle w:val="TOC2"/>
            <w:tabs>
              <w:tab w:val="right" w:leader="dot" w:pos="9350"/>
            </w:tabs>
            <w:rPr>
              <w:noProof/>
              <w:lang w:eastAsia="en-US"/>
            </w:rPr>
          </w:pPr>
          <w:hyperlink w:anchor="_Toc449453964" w:history="1">
            <w:r w:rsidR="008F0AC5" w:rsidRPr="00B21587">
              <w:rPr>
                <w:rStyle w:val="Hyperlink"/>
                <w:noProof/>
              </w:rPr>
              <w:t>describe clearly how many webpages were crawled in the search engine</w:t>
            </w:r>
            <w:r w:rsidR="008F0AC5">
              <w:rPr>
                <w:noProof/>
                <w:webHidden/>
              </w:rPr>
              <w:tab/>
            </w:r>
            <w:r w:rsidR="008F0AC5">
              <w:rPr>
                <w:noProof/>
                <w:webHidden/>
              </w:rPr>
              <w:fldChar w:fldCharType="begin"/>
            </w:r>
            <w:r w:rsidR="008F0AC5">
              <w:rPr>
                <w:noProof/>
                <w:webHidden/>
              </w:rPr>
              <w:instrText xml:space="preserve"> PAGEREF _Toc449453964 \h </w:instrText>
            </w:r>
            <w:r w:rsidR="008F0AC5">
              <w:rPr>
                <w:noProof/>
                <w:webHidden/>
              </w:rPr>
            </w:r>
            <w:r w:rsidR="008F0AC5">
              <w:rPr>
                <w:noProof/>
                <w:webHidden/>
              </w:rPr>
              <w:fldChar w:fldCharType="separate"/>
            </w:r>
            <w:r w:rsidR="008F0AC5">
              <w:rPr>
                <w:noProof/>
                <w:webHidden/>
              </w:rPr>
              <w:t>7</w:t>
            </w:r>
            <w:r w:rsidR="008F0AC5">
              <w:rPr>
                <w:noProof/>
                <w:webHidden/>
              </w:rPr>
              <w:fldChar w:fldCharType="end"/>
            </w:r>
          </w:hyperlink>
        </w:p>
        <w:p w:rsidR="008F0AC5" w:rsidRDefault="007D7A26">
          <w:pPr>
            <w:pStyle w:val="TOC2"/>
            <w:tabs>
              <w:tab w:val="right" w:leader="dot" w:pos="9350"/>
            </w:tabs>
            <w:rPr>
              <w:noProof/>
              <w:lang w:eastAsia="en-US"/>
            </w:rPr>
          </w:pPr>
          <w:hyperlink w:anchor="_Toc449453965" w:history="1">
            <w:r w:rsidR="008F0AC5" w:rsidRPr="00B21587">
              <w:rPr>
                <w:rStyle w:val="Hyperlink"/>
                <w:noProof/>
              </w:rPr>
              <w:t>details of the webpages that were crawled</w:t>
            </w:r>
            <w:r w:rsidR="008F0AC5">
              <w:rPr>
                <w:noProof/>
                <w:webHidden/>
              </w:rPr>
              <w:tab/>
            </w:r>
            <w:r w:rsidR="008F0AC5">
              <w:rPr>
                <w:noProof/>
                <w:webHidden/>
              </w:rPr>
              <w:fldChar w:fldCharType="begin"/>
            </w:r>
            <w:r w:rsidR="008F0AC5">
              <w:rPr>
                <w:noProof/>
                <w:webHidden/>
              </w:rPr>
              <w:instrText xml:space="preserve"> PAGEREF _Toc449453965 \h </w:instrText>
            </w:r>
            <w:r w:rsidR="008F0AC5">
              <w:rPr>
                <w:noProof/>
                <w:webHidden/>
              </w:rPr>
            </w:r>
            <w:r w:rsidR="008F0AC5">
              <w:rPr>
                <w:noProof/>
                <w:webHidden/>
              </w:rPr>
              <w:fldChar w:fldCharType="separate"/>
            </w:r>
            <w:r w:rsidR="008F0AC5">
              <w:rPr>
                <w:noProof/>
                <w:webHidden/>
              </w:rPr>
              <w:t>7</w:t>
            </w:r>
            <w:r w:rsidR="008F0AC5">
              <w:rPr>
                <w:noProof/>
                <w:webHidden/>
              </w:rPr>
              <w:fldChar w:fldCharType="end"/>
            </w:r>
          </w:hyperlink>
        </w:p>
        <w:p w:rsidR="008F0AC5" w:rsidRDefault="007D7A26">
          <w:pPr>
            <w:pStyle w:val="TOC2"/>
            <w:tabs>
              <w:tab w:val="right" w:leader="dot" w:pos="9350"/>
            </w:tabs>
            <w:rPr>
              <w:noProof/>
              <w:lang w:eastAsia="en-US"/>
            </w:rPr>
          </w:pPr>
          <w:hyperlink w:anchor="_Toc449453966" w:history="1">
            <w:r w:rsidR="008F0AC5" w:rsidRPr="00B21587">
              <w:rPr>
                <w:rStyle w:val="Hyperlink"/>
                <w:noProof/>
              </w:rPr>
              <w:t>how were duplicates handled</w:t>
            </w:r>
            <w:r w:rsidR="008F0AC5">
              <w:rPr>
                <w:noProof/>
                <w:webHidden/>
              </w:rPr>
              <w:tab/>
            </w:r>
            <w:r w:rsidR="008F0AC5">
              <w:rPr>
                <w:noProof/>
                <w:webHidden/>
              </w:rPr>
              <w:fldChar w:fldCharType="begin"/>
            </w:r>
            <w:r w:rsidR="008F0AC5">
              <w:rPr>
                <w:noProof/>
                <w:webHidden/>
              </w:rPr>
              <w:instrText xml:space="preserve"> PAGEREF _Toc449453966 \h </w:instrText>
            </w:r>
            <w:r w:rsidR="008F0AC5">
              <w:rPr>
                <w:noProof/>
                <w:webHidden/>
              </w:rPr>
            </w:r>
            <w:r w:rsidR="008F0AC5">
              <w:rPr>
                <w:noProof/>
                <w:webHidden/>
              </w:rPr>
              <w:fldChar w:fldCharType="separate"/>
            </w:r>
            <w:r w:rsidR="008F0AC5">
              <w:rPr>
                <w:noProof/>
                <w:webHidden/>
              </w:rPr>
              <w:t>7</w:t>
            </w:r>
            <w:r w:rsidR="008F0AC5">
              <w:rPr>
                <w:noProof/>
                <w:webHidden/>
              </w:rPr>
              <w:fldChar w:fldCharType="end"/>
            </w:r>
          </w:hyperlink>
        </w:p>
        <w:p w:rsidR="008F0AC5" w:rsidRDefault="007D7A26">
          <w:pPr>
            <w:pStyle w:val="TOC2"/>
            <w:tabs>
              <w:tab w:val="right" w:leader="dot" w:pos="9350"/>
            </w:tabs>
            <w:rPr>
              <w:noProof/>
              <w:lang w:eastAsia="en-US"/>
            </w:rPr>
          </w:pPr>
          <w:hyperlink w:anchor="_Toc449453967" w:history="1">
            <w:r w:rsidR="008F0AC5" w:rsidRPr="00B21587">
              <w:rPr>
                <w:rStyle w:val="Hyperlink"/>
                <w:noProof/>
              </w:rPr>
              <w:t>how was hyper link information provided to the students that generated the index and the relevance model</w:t>
            </w:r>
            <w:r w:rsidR="008F0AC5">
              <w:rPr>
                <w:noProof/>
                <w:webHidden/>
              </w:rPr>
              <w:tab/>
            </w:r>
            <w:r w:rsidR="008F0AC5">
              <w:rPr>
                <w:noProof/>
                <w:webHidden/>
              </w:rPr>
              <w:fldChar w:fldCharType="begin"/>
            </w:r>
            <w:r w:rsidR="008F0AC5">
              <w:rPr>
                <w:noProof/>
                <w:webHidden/>
              </w:rPr>
              <w:instrText xml:space="preserve"> PAGEREF _Toc449453967 \h </w:instrText>
            </w:r>
            <w:r w:rsidR="008F0AC5">
              <w:rPr>
                <w:noProof/>
                <w:webHidden/>
              </w:rPr>
            </w:r>
            <w:r w:rsidR="008F0AC5">
              <w:rPr>
                <w:noProof/>
                <w:webHidden/>
              </w:rPr>
              <w:fldChar w:fldCharType="separate"/>
            </w:r>
            <w:r w:rsidR="008F0AC5">
              <w:rPr>
                <w:noProof/>
                <w:webHidden/>
              </w:rPr>
              <w:t>7</w:t>
            </w:r>
            <w:r w:rsidR="008F0AC5">
              <w:rPr>
                <w:noProof/>
                <w:webHidden/>
              </w:rPr>
              <w:fldChar w:fldCharType="end"/>
            </w:r>
          </w:hyperlink>
        </w:p>
        <w:p w:rsidR="008F0AC5" w:rsidRDefault="007D7A26">
          <w:pPr>
            <w:pStyle w:val="TOC1"/>
            <w:tabs>
              <w:tab w:val="right" w:leader="dot" w:pos="9350"/>
            </w:tabs>
            <w:rPr>
              <w:noProof/>
              <w:lang w:eastAsia="en-US"/>
            </w:rPr>
          </w:pPr>
          <w:hyperlink w:anchor="_Toc449453968" w:history="1">
            <w:r w:rsidR="008F0AC5" w:rsidRPr="00B21587">
              <w:rPr>
                <w:rStyle w:val="Hyperlink"/>
                <w:noProof/>
              </w:rPr>
              <w:t>Indexing and Relevance</w:t>
            </w:r>
            <w:r w:rsidR="008F0AC5">
              <w:rPr>
                <w:noProof/>
                <w:webHidden/>
              </w:rPr>
              <w:tab/>
            </w:r>
            <w:r w:rsidR="008F0AC5">
              <w:rPr>
                <w:noProof/>
                <w:webHidden/>
              </w:rPr>
              <w:fldChar w:fldCharType="begin"/>
            </w:r>
            <w:r w:rsidR="008F0AC5">
              <w:rPr>
                <w:noProof/>
                <w:webHidden/>
              </w:rPr>
              <w:instrText xml:space="preserve"> PAGEREF _Toc449453968 \h </w:instrText>
            </w:r>
            <w:r w:rsidR="008F0AC5">
              <w:rPr>
                <w:noProof/>
                <w:webHidden/>
              </w:rPr>
            </w:r>
            <w:r w:rsidR="008F0AC5">
              <w:rPr>
                <w:noProof/>
                <w:webHidden/>
              </w:rPr>
              <w:fldChar w:fldCharType="separate"/>
            </w:r>
            <w:r w:rsidR="008F0AC5">
              <w:rPr>
                <w:noProof/>
                <w:webHidden/>
              </w:rPr>
              <w:t>8</w:t>
            </w:r>
            <w:r w:rsidR="008F0AC5">
              <w:rPr>
                <w:noProof/>
                <w:webHidden/>
              </w:rPr>
              <w:fldChar w:fldCharType="end"/>
            </w:r>
          </w:hyperlink>
        </w:p>
        <w:p w:rsidR="008F0AC5" w:rsidRDefault="007D7A26">
          <w:pPr>
            <w:pStyle w:val="TOC2"/>
            <w:tabs>
              <w:tab w:val="right" w:leader="dot" w:pos="9350"/>
            </w:tabs>
            <w:rPr>
              <w:noProof/>
              <w:lang w:eastAsia="en-US"/>
            </w:rPr>
          </w:pPr>
          <w:hyperlink w:anchor="_Toc449453969" w:history="1">
            <w:r w:rsidR="008F0AC5" w:rsidRPr="00B21587">
              <w:rPr>
                <w:rStyle w:val="Hyperlink"/>
                <w:noProof/>
              </w:rPr>
              <w:t>How you assembled the index</w:t>
            </w:r>
            <w:r w:rsidR="008F0AC5">
              <w:rPr>
                <w:noProof/>
                <w:webHidden/>
              </w:rPr>
              <w:tab/>
            </w:r>
            <w:r w:rsidR="008F0AC5">
              <w:rPr>
                <w:noProof/>
                <w:webHidden/>
              </w:rPr>
              <w:fldChar w:fldCharType="begin"/>
            </w:r>
            <w:r w:rsidR="008F0AC5">
              <w:rPr>
                <w:noProof/>
                <w:webHidden/>
              </w:rPr>
              <w:instrText xml:space="preserve"> PAGEREF _Toc449453969 \h </w:instrText>
            </w:r>
            <w:r w:rsidR="008F0AC5">
              <w:rPr>
                <w:noProof/>
                <w:webHidden/>
              </w:rPr>
            </w:r>
            <w:r w:rsidR="008F0AC5">
              <w:rPr>
                <w:noProof/>
                <w:webHidden/>
              </w:rPr>
              <w:fldChar w:fldCharType="separate"/>
            </w:r>
            <w:r w:rsidR="008F0AC5">
              <w:rPr>
                <w:noProof/>
                <w:webHidden/>
              </w:rPr>
              <w:t>8</w:t>
            </w:r>
            <w:r w:rsidR="008F0AC5">
              <w:rPr>
                <w:noProof/>
                <w:webHidden/>
              </w:rPr>
              <w:fldChar w:fldCharType="end"/>
            </w:r>
          </w:hyperlink>
        </w:p>
        <w:p w:rsidR="008F0AC5" w:rsidRDefault="007D7A26">
          <w:pPr>
            <w:pStyle w:val="TOC3"/>
            <w:tabs>
              <w:tab w:val="right" w:leader="dot" w:pos="9350"/>
            </w:tabs>
            <w:rPr>
              <w:noProof/>
              <w:lang w:eastAsia="en-US"/>
            </w:rPr>
          </w:pPr>
          <w:hyperlink w:anchor="_Toc449453970" w:history="1">
            <w:r w:rsidR="008F0AC5" w:rsidRPr="00B21587">
              <w:rPr>
                <w:rStyle w:val="Hyperlink"/>
                <w:noProof/>
              </w:rPr>
              <w:t>include a picture of how you assembled the index</w:t>
            </w:r>
            <w:r w:rsidR="008F0AC5">
              <w:rPr>
                <w:noProof/>
                <w:webHidden/>
              </w:rPr>
              <w:tab/>
            </w:r>
            <w:r w:rsidR="008F0AC5">
              <w:rPr>
                <w:noProof/>
                <w:webHidden/>
              </w:rPr>
              <w:fldChar w:fldCharType="begin"/>
            </w:r>
            <w:r w:rsidR="008F0AC5">
              <w:rPr>
                <w:noProof/>
                <w:webHidden/>
              </w:rPr>
              <w:instrText xml:space="preserve"> PAGEREF _Toc449453970 \h </w:instrText>
            </w:r>
            <w:r w:rsidR="008F0AC5">
              <w:rPr>
                <w:noProof/>
                <w:webHidden/>
              </w:rPr>
            </w:r>
            <w:r w:rsidR="008F0AC5">
              <w:rPr>
                <w:noProof/>
                <w:webHidden/>
              </w:rPr>
              <w:fldChar w:fldCharType="separate"/>
            </w:r>
            <w:r w:rsidR="008F0AC5">
              <w:rPr>
                <w:noProof/>
                <w:webHidden/>
              </w:rPr>
              <w:t>8</w:t>
            </w:r>
            <w:r w:rsidR="008F0AC5">
              <w:rPr>
                <w:noProof/>
                <w:webHidden/>
              </w:rPr>
              <w:fldChar w:fldCharType="end"/>
            </w:r>
          </w:hyperlink>
        </w:p>
        <w:p w:rsidR="008F0AC5" w:rsidRDefault="007D7A26">
          <w:pPr>
            <w:pStyle w:val="TOC2"/>
            <w:tabs>
              <w:tab w:val="right" w:leader="dot" w:pos="9350"/>
            </w:tabs>
            <w:rPr>
              <w:noProof/>
              <w:lang w:eastAsia="en-US"/>
            </w:rPr>
          </w:pPr>
          <w:hyperlink w:anchor="_Toc449453971" w:history="1">
            <w:r w:rsidR="008F0AC5" w:rsidRPr="00B21587">
              <w:rPr>
                <w:rStyle w:val="Hyperlink"/>
                <w:noProof/>
              </w:rPr>
              <w:t>describe the web graph and how it was constructed</w:t>
            </w:r>
            <w:r w:rsidR="008F0AC5">
              <w:rPr>
                <w:noProof/>
                <w:webHidden/>
              </w:rPr>
              <w:tab/>
            </w:r>
            <w:r w:rsidR="008F0AC5">
              <w:rPr>
                <w:noProof/>
                <w:webHidden/>
              </w:rPr>
              <w:fldChar w:fldCharType="begin"/>
            </w:r>
            <w:r w:rsidR="008F0AC5">
              <w:rPr>
                <w:noProof/>
                <w:webHidden/>
              </w:rPr>
              <w:instrText xml:space="preserve"> PAGEREF _Toc449453971 \h </w:instrText>
            </w:r>
            <w:r w:rsidR="008F0AC5">
              <w:rPr>
                <w:noProof/>
                <w:webHidden/>
              </w:rPr>
            </w:r>
            <w:r w:rsidR="008F0AC5">
              <w:rPr>
                <w:noProof/>
                <w:webHidden/>
              </w:rPr>
              <w:fldChar w:fldCharType="separate"/>
            </w:r>
            <w:r w:rsidR="008F0AC5">
              <w:rPr>
                <w:noProof/>
                <w:webHidden/>
              </w:rPr>
              <w:t>8</w:t>
            </w:r>
            <w:r w:rsidR="008F0AC5">
              <w:rPr>
                <w:noProof/>
                <w:webHidden/>
              </w:rPr>
              <w:fldChar w:fldCharType="end"/>
            </w:r>
          </w:hyperlink>
        </w:p>
        <w:p w:rsidR="008F0AC5" w:rsidRDefault="007D7A26">
          <w:pPr>
            <w:pStyle w:val="TOC2"/>
            <w:tabs>
              <w:tab w:val="right" w:leader="dot" w:pos="9350"/>
            </w:tabs>
            <w:rPr>
              <w:noProof/>
              <w:lang w:eastAsia="en-US"/>
            </w:rPr>
          </w:pPr>
          <w:hyperlink w:anchor="_Toc449453972" w:history="1">
            <w:r w:rsidR="008F0AC5" w:rsidRPr="00B21587">
              <w:rPr>
                <w:rStyle w:val="Hyperlink"/>
                <w:noProof/>
              </w:rPr>
              <w:t>show how information from the web graph was connected to the graph</w:t>
            </w:r>
            <w:r w:rsidR="008F0AC5">
              <w:rPr>
                <w:noProof/>
                <w:webHidden/>
              </w:rPr>
              <w:tab/>
            </w:r>
            <w:r w:rsidR="008F0AC5">
              <w:rPr>
                <w:noProof/>
                <w:webHidden/>
              </w:rPr>
              <w:fldChar w:fldCharType="begin"/>
            </w:r>
            <w:r w:rsidR="008F0AC5">
              <w:rPr>
                <w:noProof/>
                <w:webHidden/>
              </w:rPr>
              <w:instrText xml:space="preserve"> PAGEREF _Toc449453972 \h </w:instrText>
            </w:r>
            <w:r w:rsidR="008F0AC5">
              <w:rPr>
                <w:noProof/>
                <w:webHidden/>
              </w:rPr>
            </w:r>
            <w:r w:rsidR="008F0AC5">
              <w:rPr>
                <w:noProof/>
                <w:webHidden/>
              </w:rPr>
              <w:fldChar w:fldCharType="separate"/>
            </w:r>
            <w:r w:rsidR="008F0AC5">
              <w:rPr>
                <w:noProof/>
                <w:webHidden/>
              </w:rPr>
              <w:t>8</w:t>
            </w:r>
            <w:r w:rsidR="008F0AC5">
              <w:rPr>
                <w:noProof/>
                <w:webHidden/>
              </w:rPr>
              <w:fldChar w:fldCharType="end"/>
            </w:r>
          </w:hyperlink>
        </w:p>
        <w:p w:rsidR="008F0AC5" w:rsidRDefault="007D7A26">
          <w:pPr>
            <w:pStyle w:val="TOC2"/>
            <w:tabs>
              <w:tab w:val="right" w:leader="dot" w:pos="9350"/>
            </w:tabs>
            <w:rPr>
              <w:noProof/>
              <w:lang w:eastAsia="en-US"/>
            </w:rPr>
          </w:pPr>
          <w:hyperlink w:anchor="_Toc449453973" w:history="1">
            <w:r w:rsidR="008F0AC5" w:rsidRPr="00B21587">
              <w:rPr>
                <w:rStyle w:val="Hyperlink"/>
                <w:noProof/>
              </w:rPr>
              <w:t>describe in detail two relevance models that you created and provide the weighting schemes that you have used</w:t>
            </w:r>
            <w:r w:rsidR="008F0AC5">
              <w:rPr>
                <w:noProof/>
                <w:webHidden/>
              </w:rPr>
              <w:tab/>
            </w:r>
            <w:r w:rsidR="008F0AC5">
              <w:rPr>
                <w:noProof/>
                <w:webHidden/>
              </w:rPr>
              <w:fldChar w:fldCharType="begin"/>
            </w:r>
            <w:r w:rsidR="008F0AC5">
              <w:rPr>
                <w:noProof/>
                <w:webHidden/>
              </w:rPr>
              <w:instrText xml:space="preserve"> PAGEREF _Toc449453973 \h </w:instrText>
            </w:r>
            <w:r w:rsidR="008F0AC5">
              <w:rPr>
                <w:noProof/>
                <w:webHidden/>
              </w:rPr>
            </w:r>
            <w:r w:rsidR="008F0AC5">
              <w:rPr>
                <w:noProof/>
                <w:webHidden/>
              </w:rPr>
              <w:fldChar w:fldCharType="separate"/>
            </w:r>
            <w:r w:rsidR="008F0AC5">
              <w:rPr>
                <w:noProof/>
                <w:webHidden/>
              </w:rPr>
              <w:t>8</w:t>
            </w:r>
            <w:r w:rsidR="008F0AC5">
              <w:rPr>
                <w:noProof/>
                <w:webHidden/>
              </w:rPr>
              <w:fldChar w:fldCharType="end"/>
            </w:r>
          </w:hyperlink>
        </w:p>
        <w:p w:rsidR="008F0AC5" w:rsidRDefault="007D7A26">
          <w:pPr>
            <w:pStyle w:val="TOC2"/>
            <w:tabs>
              <w:tab w:val="right" w:leader="dot" w:pos="9350"/>
            </w:tabs>
            <w:rPr>
              <w:noProof/>
              <w:lang w:eastAsia="en-US"/>
            </w:rPr>
          </w:pPr>
          <w:hyperlink w:anchor="_Toc449453974" w:history="1">
            <w:r w:rsidR="008F0AC5" w:rsidRPr="00B21587">
              <w:rPr>
                <w:rStyle w:val="Hyperlink"/>
                <w:noProof/>
              </w:rPr>
              <w:t>give an example topic based page ranks computed</w:t>
            </w:r>
            <w:r w:rsidR="008F0AC5">
              <w:rPr>
                <w:noProof/>
                <w:webHidden/>
              </w:rPr>
              <w:tab/>
            </w:r>
            <w:r w:rsidR="008F0AC5">
              <w:rPr>
                <w:noProof/>
                <w:webHidden/>
              </w:rPr>
              <w:fldChar w:fldCharType="begin"/>
            </w:r>
            <w:r w:rsidR="008F0AC5">
              <w:rPr>
                <w:noProof/>
                <w:webHidden/>
              </w:rPr>
              <w:instrText xml:space="preserve"> PAGEREF _Toc449453974 \h </w:instrText>
            </w:r>
            <w:r w:rsidR="008F0AC5">
              <w:rPr>
                <w:noProof/>
                <w:webHidden/>
              </w:rPr>
            </w:r>
            <w:r w:rsidR="008F0AC5">
              <w:rPr>
                <w:noProof/>
                <w:webHidden/>
              </w:rPr>
              <w:fldChar w:fldCharType="separate"/>
            </w:r>
            <w:r w:rsidR="008F0AC5">
              <w:rPr>
                <w:noProof/>
                <w:webHidden/>
              </w:rPr>
              <w:t>8</w:t>
            </w:r>
            <w:r w:rsidR="008F0AC5">
              <w:rPr>
                <w:noProof/>
                <w:webHidden/>
              </w:rPr>
              <w:fldChar w:fldCharType="end"/>
            </w:r>
          </w:hyperlink>
        </w:p>
        <w:p w:rsidR="008F0AC5" w:rsidRDefault="007D7A26">
          <w:pPr>
            <w:pStyle w:val="TOC2"/>
            <w:tabs>
              <w:tab w:val="right" w:leader="dot" w:pos="9350"/>
            </w:tabs>
            <w:rPr>
              <w:noProof/>
              <w:lang w:eastAsia="en-US"/>
            </w:rPr>
          </w:pPr>
          <w:hyperlink w:anchor="_Toc449453975" w:history="1">
            <w:r w:rsidR="008F0AC5" w:rsidRPr="00B21587">
              <w:rPr>
                <w:rStyle w:val="Hyperlink"/>
                <w:noProof/>
              </w:rPr>
              <w:t>discuss the hits score and show which webpages have obtained the largest score</w:t>
            </w:r>
            <w:r w:rsidR="008F0AC5">
              <w:rPr>
                <w:noProof/>
                <w:webHidden/>
              </w:rPr>
              <w:tab/>
            </w:r>
            <w:r w:rsidR="008F0AC5">
              <w:rPr>
                <w:noProof/>
                <w:webHidden/>
              </w:rPr>
              <w:fldChar w:fldCharType="begin"/>
            </w:r>
            <w:r w:rsidR="008F0AC5">
              <w:rPr>
                <w:noProof/>
                <w:webHidden/>
              </w:rPr>
              <w:instrText xml:space="preserve"> PAGEREF _Toc449453975 \h </w:instrText>
            </w:r>
            <w:r w:rsidR="008F0AC5">
              <w:rPr>
                <w:noProof/>
                <w:webHidden/>
              </w:rPr>
            </w:r>
            <w:r w:rsidR="008F0AC5">
              <w:rPr>
                <w:noProof/>
                <w:webHidden/>
              </w:rPr>
              <w:fldChar w:fldCharType="separate"/>
            </w:r>
            <w:r w:rsidR="008F0AC5">
              <w:rPr>
                <w:noProof/>
                <w:webHidden/>
              </w:rPr>
              <w:t>8</w:t>
            </w:r>
            <w:r w:rsidR="008F0AC5">
              <w:rPr>
                <w:noProof/>
                <w:webHidden/>
              </w:rPr>
              <w:fldChar w:fldCharType="end"/>
            </w:r>
          </w:hyperlink>
        </w:p>
        <w:p w:rsidR="008F0AC5" w:rsidRDefault="007D7A26">
          <w:pPr>
            <w:pStyle w:val="TOC2"/>
            <w:tabs>
              <w:tab w:val="right" w:leader="dot" w:pos="9350"/>
            </w:tabs>
            <w:rPr>
              <w:noProof/>
              <w:lang w:eastAsia="en-US"/>
            </w:rPr>
          </w:pPr>
          <w:hyperlink w:anchor="_Toc449453976" w:history="1">
            <w:r w:rsidR="008F0AC5" w:rsidRPr="00B21587">
              <w:rPr>
                <w:rStyle w:val="Hyperlink"/>
                <w:noProof/>
              </w:rPr>
              <w:t>how interaction with user interface in generating queries to test the relevance models and to display the results of your search engine</w:t>
            </w:r>
            <w:r w:rsidR="008F0AC5">
              <w:rPr>
                <w:noProof/>
                <w:webHidden/>
              </w:rPr>
              <w:tab/>
            </w:r>
            <w:r w:rsidR="008F0AC5">
              <w:rPr>
                <w:noProof/>
                <w:webHidden/>
              </w:rPr>
              <w:fldChar w:fldCharType="begin"/>
            </w:r>
            <w:r w:rsidR="008F0AC5">
              <w:rPr>
                <w:noProof/>
                <w:webHidden/>
              </w:rPr>
              <w:instrText xml:space="preserve"> PAGEREF _Toc449453976 \h </w:instrText>
            </w:r>
            <w:r w:rsidR="008F0AC5">
              <w:rPr>
                <w:noProof/>
                <w:webHidden/>
              </w:rPr>
            </w:r>
            <w:r w:rsidR="008F0AC5">
              <w:rPr>
                <w:noProof/>
                <w:webHidden/>
              </w:rPr>
              <w:fldChar w:fldCharType="separate"/>
            </w:r>
            <w:r w:rsidR="008F0AC5">
              <w:rPr>
                <w:noProof/>
                <w:webHidden/>
              </w:rPr>
              <w:t>8</w:t>
            </w:r>
            <w:r w:rsidR="008F0AC5">
              <w:rPr>
                <w:noProof/>
                <w:webHidden/>
              </w:rPr>
              <w:fldChar w:fldCharType="end"/>
            </w:r>
          </w:hyperlink>
        </w:p>
        <w:p w:rsidR="008F0AC5" w:rsidRDefault="007D7A26">
          <w:pPr>
            <w:pStyle w:val="TOC3"/>
            <w:tabs>
              <w:tab w:val="right" w:leader="dot" w:pos="9350"/>
            </w:tabs>
            <w:rPr>
              <w:noProof/>
              <w:lang w:eastAsia="en-US"/>
            </w:rPr>
          </w:pPr>
          <w:hyperlink w:anchor="_Toc449453977" w:history="1">
            <w:r w:rsidR="008F0AC5" w:rsidRPr="00B21587">
              <w:rPr>
                <w:rStyle w:val="Hyperlink"/>
                <w:noProof/>
              </w:rPr>
              <w:t>State clearly how many queries you have used</w:t>
            </w:r>
            <w:r w:rsidR="008F0AC5">
              <w:rPr>
                <w:noProof/>
                <w:webHidden/>
              </w:rPr>
              <w:tab/>
            </w:r>
            <w:r w:rsidR="008F0AC5">
              <w:rPr>
                <w:noProof/>
                <w:webHidden/>
              </w:rPr>
              <w:fldChar w:fldCharType="begin"/>
            </w:r>
            <w:r w:rsidR="008F0AC5">
              <w:rPr>
                <w:noProof/>
                <w:webHidden/>
              </w:rPr>
              <w:instrText xml:space="preserve"> PAGEREF _Toc449453977 \h </w:instrText>
            </w:r>
            <w:r w:rsidR="008F0AC5">
              <w:rPr>
                <w:noProof/>
                <w:webHidden/>
              </w:rPr>
            </w:r>
            <w:r w:rsidR="008F0AC5">
              <w:rPr>
                <w:noProof/>
                <w:webHidden/>
              </w:rPr>
              <w:fldChar w:fldCharType="separate"/>
            </w:r>
            <w:r w:rsidR="008F0AC5">
              <w:rPr>
                <w:noProof/>
                <w:webHidden/>
              </w:rPr>
              <w:t>8</w:t>
            </w:r>
            <w:r w:rsidR="008F0AC5">
              <w:rPr>
                <w:noProof/>
                <w:webHidden/>
              </w:rPr>
              <w:fldChar w:fldCharType="end"/>
            </w:r>
          </w:hyperlink>
        </w:p>
        <w:p w:rsidR="008F0AC5" w:rsidRDefault="007D7A26">
          <w:pPr>
            <w:pStyle w:val="TOC3"/>
            <w:tabs>
              <w:tab w:val="right" w:leader="dot" w:pos="9350"/>
            </w:tabs>
            <w:rPr>
              <w:noProof/>
              <w:lang w:eastAsia="en-US"/>
            </w:rPr>
          </w:pPr>
          <w:hyperlink w:anchor="_Toc449453978" w:history="1">
            <w:r w:rsidR="008F0AC5" w:rsidRPr="00B21587">
              <w:rPr>
                <w:rStyle w:val="Hyperlink"/>
                <w:noProof/>
              </w:rPr>
              <w:t>how you have generated them</w:t>
            </w:r>
            <w:r w:rsidR="008F0AC5">
              <w:rPr>
                <w:noProof/>
                <w:webHidden/>
              </w:rPr>
              <w:tab/>
            </w:r>
            <w:r w:rsidR="008F0AC5">
              <w:rPr>
                <w:noProof/>
                <w:webHidden/>
              </w:rPr>
              <w:fldChar w:fldCharType="begin"/>
            </w:r>
            <w:r w:rsidR="008F0AC5">
              <w:rPr>
                <w:noProof/>
                <w:webHidden/>
              </w:rPr>
              <w:instrText xml:space="preserve"> PAGEREF _Toc449453978 \h </w:instrText>
            </w:r>
            <w:r w:rsidR="008F0AC5">
              <w:rPr>
                <w:noProof/>
                <w:webHidden/>
              </w:rPr>
            </w:r>
            <w:r w:rsidR="008F0AC5">
              <w:rPr>
                <w:noProof/>
                <w:webHidden/>
              </w:rPr>
              <w:fldChar w:fldCharType="separate"/>
            </w:r>
            <w:r w:rsidR="008F0AC5">
              <w:rPr>
                <w:noProof/>
                <w:webHidden/>
              </w:rPr>
              <w:t>9</w:t>
            </w:r>
            <w:r w:rsidR="008F0AC5">
              <w:rPr>
                <w:noProof/>
                <w:webHidden/>
              </w:rPr>
              <w:fldChar w:fldCharType="end"/>
            </w:r>
          </w:hyperlink>
        </w:p>
        <w:p w:rsidR="008F0AC5" w:rsidRDefault="007D7A26">
          <w:pPr>
            <w:pStyle w:val="TOC3"/>
            <w:tabs>
              <w:tab w:val="right" w:leader="dot" w:pos="9350"/>
            </w:tabs>
            <w:rPr>
              <w:noProof/>
              <w:lang w:eastAsia="en-US"/>
            </w:rPr>
          </w:pPr>
          <w:hyperlink w:anchor="_Toc449453979" w:history="1">
            <w:r w:rsidR="008F0AC5" w:rsidRPr="00B21587">
              <w:rPr>
                <w:rStyle w:val="Hyperlink"/>
                <w:noProof/>
              </w:rPr>
              <w:t>how you have judged the results of your relevance models</w:t>
            </w:r>
            <w:r w:rsidR="008F0AC5">
              <w:rPr>
                <w:noProof/>
                <w:webHidden/>
              </w:rPr>
              <w:tab/>
            </w:r>
            <w:r w:rsidR="008F0AC5">
              <w:rPr>
                <w:noProof/>
                <w:webHidden/>
              </w:rPr>
              <w:fldChar w:fldCharType="begin"/>
            </w:r>
            <w:r w:rsidR="008F0AC5">
              <w:rPr>
                <w:noProof/>
                <w:webHidden/>
              </w:rPr>
              <w:instrText xml:space="preserve"> PAGEREF _Toc449453979 \h </w:instrText>
            </w:r>
            <w:r w:rsidR="008F0AC5">
              <w:rPr>
                <w:noProof/>
                <w:webHidden/>
              </w:rPr>
            </w:r>
            <w:r w:rsidR="008F0AC5">
              <w:rPr>
                <w:noProof/>
                <w:webHidden/>
              </w:rPr>
              <w:fldChar w:fldCharType="separate"/>
            </w:r>
            <w:r w:rsidR="008F0AC5">
              <w:rPr>
                <w:noProof/>
                <w:webHidden/>
              </w:rPr>
              <w:t>9</w:t>
            </w:r>
            <w:r w:rsidR="008F0AC5">
              <w:rPr>
                <w:noProof/>
                <w:webHidden/>
              </w:rPr>
              <w:fldChar w:fldCharType="end"/>
            </w:r>
          </w:hyperlink>
        </w:p>
        <w:p w:rsidR="008F0AC5" w:rsidRDefault="007D7A26">
          <w:pPr>
            <w:pStyle w:val="TOC2"/>
            <w:tabs>
              <w:tab w:val="right" w:leader="dot" w:pos="9350"/>
            </w:tabs>
            <w:rPr>
              <w:noProof/>
              <w:lang w:eastAsia="en-US"/>
            </w:rPr>
          </w:pPr>
          <w:hyperlink w:anchor="_Toc449453980" w:history="1">
            <w:r w:rsidR="008F0AC5" w:rsidRPr="00B21587">
              <w:rPr>
                <w:rStyle w:val="Hyperlink"/>
                <w:noProof/>
              </w:rPr>
              <w:t>Collaboration with clustering to improve relevance models</w:t>
            </w:r>
            <w:r w:rsidR="008F0AC5">
              <w:rPr>
                <w:noProof/>
                <w:webHidden/>
              </w:rPr>
              <w:tab/>
            </w:r>
            <w:r w:rsidR="008F0AC5">
              <w:rPr>
                <w:noProof/>
                <w:webHidden/>
              </w:rPr>
              <w:fldChar w:fldCharType="begin"/>
            </w:r>
            <w:r w:rsidR="008F0AC5">
              <w:rPr>
                <w:noProof/>
                <w:webHidden/>
              </w:rPr>
              <w:instrText xml:space="preserve"> PAGEREF _Toc449453980 \h </w:instrText>
            </w:r>
            <w:r w:rsidR="008F0AC5">
              <w:rPr>
                <w:noProof/>
                <w:webHidden/>
              </w:rPr>
            </w:r>
            <w:r w:rsidR="008F0AC5">
              <w:rPr>
                <w:noProof/>
                <w:webHidden/>
              </w:rPr>
              <w:fldChar w:fldCharType="separate"/>
            </w:r>
            <w:r w:rsidR="008F0AC5">
              <w:rPr>
                <w:noProof/>
                <w:webHidden/>
              </w:rPr>
              <w:t>9</w:t>
            </w:r>
            <w:r w:rsidR="008F0AC5">
              <w:rPr>
                <w:noProof/>
                <w:webHidden/>
              </w:rPr>
              <w:fldChar w:fldCharType="end"/>
            </w:r>
          </w:hyperlink>
        </w:p>
        <w:p w:rsidR="008F0AC5" w:rsidRDefault="007D7A26">
          <w:pPr>
            <w:pStyle w:val="TOC1"/>
            <w:tabs>
              <w:tab w:val="right" w:leader="dot" w:pos="9350"/>
            </w:tabs>
            <w:rPr>
              <w:noProof/>
              <w:lang w:eastAsia="en-US"/>
            </w:rPr>
          </w:pPr>
          <w:hyperlink w:anchor="_Toc449453981" w:history="1">
            <w:r w:rsidR="008F0AC5" w:rsidRPr="00B21587">
              <w:rPr>
                <w:rStyle w:val="Hyperlink"/>
                <w:noProof/>
              </w:rPr>
              <w:t>User Interface</w:t>
            </w:r>
            <w:r w:rsidR="008F0AC5">
              <w:rPr>
                <w:noProof/>
                <w:webHidden/>
              </w:rPr>
              <w:tab/>
            </w:r>
            <w:r w:rsidR="008F0AC5">
              <w:rPr>
                <w:noProof/>
                <w:webHidden/>
              </w:rPr>
              <w:fldChar w:fldCharType="begin"/>
            </w:r>
            <w:r w:rsidR="008F0AC5">
              <w:rPr>
                <w:noProof/>
                <w:webHidden/>
              </w:rPr>
              <w:instrText xml:space="preserve"> PAGEREF _Toc449453981 \h </w:instrText>
            </w:r>
            <w:r w:rsidR="008F0AC5">
              <w:rPr>
                <w:noProof/>
                <w:webHidden/>
              </w:rPr>
            </w:r>
            <w:r w:rsidR="008F0AC5">
              <w:rPr>
                <w:noProof/>
                <w:webHidden/>
              </w:rPr>
              <w:fldChar w:fldCharType="separate"/>
            </w:r>
            <w:r w:rsidR="008F0AC5">
              <w:rPr>
                <w:noProof/>
                <w:webHidden/>
              </w:rPr>
              <w:t>9</w:t>
            </w:r>
            <w:r w:rsidR="008F0AC5">
              <w:rPr>
                <w:noProof/>
                <w:webHidden/>
              </w:rPr>
              <w:fldChar w:fldCharType="end"/>
            </w:r>
          </w:hyperlink>
        </w:p>
        <w:p w:rsidR="008F0AC5" w:rsidRDefault="007D7A26">
          <w:pPr>
            <w:pStyle w:val="TOC2"/>
            <w:tabs>
              <w:tab w:val="right" w:leader="dot" w:pos="9350"/>
            </w:tabs>
            <w:rPr>
              <w:noProof/>
              <w:lang w:eastAsia="en-US"/>
            </w:rPr>
          </w:pPr>
          <w:hyperlink w:anchor="_Toc449453982" w:history="1">
            <w:r w:rsidR="008F0AC5" w:rsidRPr="00B21587">
              <w:rPr>
                <w:rStyle w:val="Hyperlink"/>
                <w:noProof/>
              </w:rPr>
              <w:t>Design of user interface</w:t>
            </w:r>
            <w:r w:rsidR="008F0AC5">
              <w:rPr>
                <w:noProof/>
                <w:webHidden/>
              </w:rPr>
              <w:tab/>
            </w:r>
            <w:r w:rsidR="008F0AC5">
              <w:rPr>
                <w:noProof/>
                <w:webHidden/>
              </w:rPr>
              <w:fldChar w:fldCharType="begin"/>
            </w:r>
            <w:r w:rsidR="008F0AC5">
              <w:rPr>
                <w:noProof/>
                <w:webHidden/>
              </w:rPr>
              <w:instrText xml:space="preserve"> PAGEREF _Toc449453982 \h </w:instrText>
            </w:r>
            <w:r w:rsidR="008F0AC5">
              <w:rPr>
                <w:noProof/>
                <w:webHidden/>
              </w:rPr>
            </w:r>
            <w:r w:rsidR="008F0AC5">
              <w:rPr>
                <w:noProof/>
                <w:webHidden/>
              </w:rPr>
              <w:fldChar w:fldCharType="separate"/>
            </w:r>
            <w:r w:rsidR="008F0AC5">
              <w:rPr>
                <w:noProof/>
                <w:webHidden/>
              </w:rPr>
              <w:t>9</w:t>
            </w:r>
            <w:r w:rsidR="008F0AC5">
              <w:rPr>
                <w:noProof/>
                <w:webHidden/>
              </w:rPr>
              <w:fldChar w:fldCharType="end"/>
            </w:r>
          </w:hyperlink>
        </w:p>
        <w:p w:rsidR="008F0AC5" w:rsidRDefault="007D7A26">
          <w:pPr>
            <w:pStyle w:val="TOC2"/>
            <w:tabs>
              <w:tab w:val="right" w:leader="dot" w:pos="9350"/>
            </w:tabs>
            <w:rPr>
              <w:noProof/>
              <w:lang w:eastAsia="en-US"/>
            </w:rPr>
          </w:pPr>
          <w:hyperlink w:anchor="_Toc449453983" w:history="1">
            <w:r w:rsidR="008F0AC5" w:rsidRPr="00B21587">
              <w:rPr>
                <w:rStyle w:val="Hyperlink"/>
                <w:noProof/>
              </w:rPr>
              <w:t>how you have worked with the student that has generated the index – how you have accessed the relevance models to provide the results in you user interface</w:t>
            </w:r>
            <w:r w:rsidR="008F0AC5">
              <w:rPr>
                <w:noProof/>
                <w:webHidden/>
              </w:rPr>
              <w:tab/>
            </w:r>
            <w:r w:rsidR="008F0AC5">
              <w:rPr>
                <w:noProof/>
                <w:webHidden/>
              </w:rPr>
              <w:fldChar w:fldCharType="begin"/>
            </w:r>
            <w:r w:rsidR="008F0AC5">
              <w:rPr>
                <w:noProof/>
                <w:webHidden/>
              </w:rPr>
              <w:instrText xml:space="preserve"> PAGEREF _Toc449453983 \h </w:instrText>
            </w:r>
            <w:r w:rsidR="008F0AC5">
              <w:rPr>
                <w:noProof/>
                <w:webHidden/>
              </w:rPr>
            </w:r>
            <w:r w:rsidR="008F0AC5">
              <w:rPr>
                <w:noProof/>
                <w:webHidden/>
              </w:rPr>
              <w:fldChar w:fldCharType="separate"/>
            </w:r>
            <w:r w:rsidR="008F0AC5">
              <w:rPr>
                <w:noProof/>
                <w:webHidden/>
              </w:rPr>
              <w:t>9</w:t>
            </w:r>
            <w:r w:rsidR="008F0AC5">
              <w:rPr>
                <w:noProof/>
                <w:webHidden/>
              </w:rPr>
              <w:fldChar w:fldCharType="end"/>
            </w:r>
          </w:hyperlink>
        </w:p>
        <w:p w:rsidR="008F0AC5" w:rsidRDefault="007D7A26">
          <w:pPr>
            <w:pStyle w:val="TOC2"/>
            <w:tabs>
              <w:tab w:val="right" w:leader="dot" w:pos="9350"/>
            </w:tabs>
            <w:rPr>
              <w:noProof/>
              <w:lang w:eastAsia="en-US"/>
            </w:rPr>
          </w:pPr>
          <w:hyperlink w:anchor="_Toc449453984" w:history="1">
            <w:r w:rsidR="008F0AC5" w:rsidRPr="00B21587">
              <w:rPr>
                <w:rStyle w:val="Hyperlink"/>
                <w:noProof/>
              </w:rPr>
              <w:t>number of queries you have used for testing the search engine.</w:t>
            </w:r>
            <w:r w:rsidR="008F0AC5">
              <w:rPr>
                <w:noProof/>
                <w:webHidden/>
              </w:rPr>
              <w:tab/>
            </w:r>
            <w:r w:rsidR="008F0AC5">
              <w:rPr>
                <w:noProof/>
                <w:webHidden/>
              </w:rPr>
              <w:fldChar w:fldCharType="begin"/>
            </w:r>
            <w:r w:rsidR="008F0AC5">
              <w:rPr>
                <w:noProof/>
                <w:webHidden/>
              </w:rPr>
              <w:instrText xml:space="preserve"> PAGEREF _Toc449453984 \h </w:instrText>
            </w:r>
            <w:r w:rsidR="008F0AC5">
              <w:rPr>
                <w:noProof/>
                <w:webHidden/>
              </w:rPr>
            </w:r>
            <w:r w:rsidR="008F0AC5">
              <w:rPr>
                <w:noProof/>
                <w:webHidden/>
              </w:rPr>
              <w:fldChar w:fldCharType="separate"/>
            </w:r>
            <w:r w:rsidR="008F0AC5">
              <w:rPr>
                <w:noProof/>
                <w:webHidden/>
              </w:rPr>
              <w:t>9</w:t>
            </w:r>
            <w:r w:rsidR="008F0AC5">
              <w:rPr>
                <w:noProof/>
                <w:webHidden/>
              </w:rPr>
              <w:fldChar w:fldCharType="end"/>
            </w:r>
          </w:hyperlink>
        </w:p>
        <w:p w:rsidR="008F0AC5" w:rsidRDefault="007D7A26">
          <w:pPr>
            <w:pStyle w:val="TOC2"/>
            <w:tabs>
              <w:tab w:val="right" w:leader="dot" w:pos="9350"/>
            </w:tabs>
            <w:rPr>
              <w:noProof/>
              <w:lang w:eastAsia="en-US"/>
            </w:rPr>
          </w:pPr>
          <w:hyperlink w:anchor="_Toc449453985" w:history="1">
            <w:r w:rsidR="008F0AC5" w:rsidRPr="00B21587">
              <w:rPr>
                <w:rStyle w:val="Hyperlink"/>
                <w:noProof/>
              </w:rPr>
              <w:t>How many were used in collaboration with the student that built the relevance models and how many did you generate on your own</w:t>
            </w:r>
            <w:r w:rsidR="008F0AC5">
              <w:rPr>
                <w:noProof/>
                <w:webHidden/>
              </w:rPr>
              <w:tab/>
            </w:r>
            <w:r w:rsidR="008F0AC5">
              <w:rPr>
                <w:noProof/>
                <w:webHidden/>
              </w:rPr>
              <w:fldChar w:fldCharType="begin"/>
            </w:r>
            <w:r w:rsidR="008F0AC5">
              <w:rPr>
                <w:noProof/>
                <w:webHidden/>
              </w:rPr>
              <w:instrText xml:space="preserve"> PAGEREF _Toc449453985 \h </w:instrText>
            </w:r>
            <w:r w:rsidR="008F0AC5">
              <w:rPr>
                <w:noProof/>
                <w:webHidden/>
              </w:rPr>
            </w:r>
            <w:r w:rsidR="008F0AC5">
              <w:rPr>
                <w:noProof/>
                <w:webHidden/>
              </w:rPr>
              <w:fldChar w:fldCharType="separate"/>
            </w:r>
            <w:r w:rsidR="008F0AC5">
              <w:rPr>
                <w:noProof/>
                <w:webHidden/>
              </w:rPr>
              <w:t>9</w:t>
            </w:r>
            <w:r w:rsidR="008F0AC5">
              <w:rPr>
                <w:noProof/>
                <w:webHidden/>
              </w:rPr>
              <w:fldChar w:fldCharType="end"/>
            </w:r>
          </w:hyperlink>
        </w:p>
        <w:p w:rsidR="008F0AC5" w:rsidRDefault="007D7A26">
          <w:pPr>
            <w:pStyle w:val="TOC2"/>
            <w:tabs>
              <w:tab w:val="right" w:leader="dot" w:pos="9350"/>
            </w:tabs>
            <w:rPr>
              <w:noProof/>
              <w:lang w:eastAsia="en-US"/>
            </w:rPr>
          </w:pPr>
          <w:hyperlink w:anchor="_Toc449453986" w:history="1">
            <w:r w:rsidR="008F0AC5" w:rsidRPr="00B21587">
              <w:rPr>
                <w:rStyle w:val="Hyperlink"/>
                <w:noProof/>
              </w:rPr>
              <w:t>collaborate with the student that produced clusters</w:t>
            </w:r>
            <w:r w:rsidR="008F0AC5">
              <w:rPr>
                <w:noProof/>
                <w:webHidden/>
              </w:rPr>
              <w:tab/>
            </w:r>
            <w:r w:rsidR="008F0AC5">
              <w:rPr>
                <w:noProof/>
                <w:webHidden/>
              </w:rPr>
              <w:fldChar w:fldCharType="begin"/>
            </w:r>
            <w:r w:rsidR="008F0AC5">
              <w:rPr>
                <w:noProof/>
                <w:webHidden/>
              </w:rPr>
              <w:instrText xml:space="preserve"> PAGEREF _Toc449453986 \h </w:instrText>
            </w:r>
            <w:r w:rsidR="008F0AC5">
              <w:rPr>
                <w:noProof/>
                <w:webHidden/>
              </w:rPr>
            </w:r>
            <w:r w:rsidR="008F0AC5">
              <w:rPr>
                <w:noProof/>
                <w:webHidden/>
              </w:rPr>
              <w:fldChar w:fldCharType="separate"/>
            </w:r>
            <w:r w:rsidR="008F0AC5">
              <w:rPr>
                <w:noProof/>
                <w:webHidden/>
              </w:rPr>
              <w:t>9</w:t>
            </w:r>
            <w:r w:rsidR="008F0AC5">
              <w:rPr>
                <w:noProof/>
                <w:webHidden/>
              </w:rPr>
              <w:fldChar w:fldCharType="end"/>
            </w:r>
          </w:hyperlink>
        </w:p>
        <w:p w:rsidR="008F0AC5" w:rsidRDefault="007D7A26">
          <w:pPr>
            <w:pStyle w:val="TOC2"/>
            <w:tabs>
              <w:tab w:val="right" w:leader="dot" w:pos="9350"/>
            </w:tabs>
            <w:rPr>
              <w:noProof/>
              <w:lang w:eastAsia="en-US"/>
            </w:rPr>
          </w:pPr>
          <w:hyperlink w:anchor="_Toc449453987" w:history="1">
            <w:r w:rsidR="008F0AC5" w:rsidRPr="00B21587">
              <w:rPr>
                <w:rStyle w:val="Hyperlink"/>
                <w:noProof/>
              </w:rPr>
              <w:t>how use the clustering information for relevance and presentation on the interface</w:t>
            </w:r>
            <w:r w:rsidR="008F0AC5">
              <w:rPr>
                <w:noProof/>
                <w:webHidden/>
              </w:rPr>
              <w:tab/>
            </w:r>
            <w:r w:rsidR="008F0AC5">
              <w:rPr>
                <w:noProof/>
                <w:webHidden/>
              </w:rPr>
              <w:fldChar w:fldCharType="begin"/>
            </w:r>
            <w:r w:rsidR="008F0AC5">
              <w:rPr>
                <w:noProof/>
                <w:webHidden/>
              </w:rPr>
              <w:instrText xml:space="preserve"> PAGEREF _Toc449453987 \h </w:instrText>
            </w:r>
            <w:r w:rsidR="008F0AC5">
              <w:rPr>
                <w:noProof/>
                <w:webHidden/>
              </w:rPr>
            </w:r>
            <w:r w:rsidR="008F0AC5">
              <w:rPr>
                <w:noProof/>
                <w:webHidden/>
              </w:rPr>
              <w:fldChar w:fldCharType="separate"/>
            </w:r>
            <w:r w:rsidR="008F0AC5">
              <w:rPr>
                <w:noProof/>
                <w:webHidden/>
              </w:rPr>
              <w:t>9</w:t>
            </w:r>
            <w:r w:rsidR="008F0AC5">
              <w:rPr>
                <w:noProof/>
                <w:webHidden/>
              </w:rPr>
              <w:fldChar w:fldCharType="end"/>
            </w:r>
          </w:hyperlink>
        </w:p>
        <w:p w:rsidR="008F0AC5" w:rsidRDefault="007D7A26">
          <w:pPr>
            <w:pStyle w:val="TOC2"/>
            <w:tabs>
              <w:tab w:val="right" w:leader="dot" w:pos="9350"/>
            </w:tabs>
            <w:rPr>
              <w:noProof/>
              <w:lang w:eastAsia="en-US"/>
            </w:rPr>
          </w:pPr>
          <w:hyperlink w:anchor="_Toc449453988" w:history="1">
            <w:r w:rsidR="008F0AC5" w:rsidRPr="00B21587">
              <w:rPr>
                <w:rStyle w:val="Hyperlink"/>
                <w:noProof/>
              </w:rPr>
              <w:t>How do you think you search engine compares to Google and Bing</w:t>
            </w:r>
            <w:r w:rsidR="008F0AC5">
              <w:rPr>
                <w:noProof/>
                <w:webHidden/>
              </w:rPr>
              <w:tab/>
            </w:r>
            <w:r w:rsidR="008F0AC5">
              <w:rPr>
                <w:noProof/>
                <w:webHidden/>
              </w:rPr>
              <w:fldChar w:fldCharType="begin"/>
            </w:r>
            <w:r w:rsidR="008F0AC5">
              <w:rPr>
                <w:noProof/>
                <w:webHidden/>
              </w:rPr>
              <w:instrText xml:space="preserve"> PAGEREF _Toc449453988 \h </w:instrText>
            </w:r>
            <w:r w:rsidR="008F0AC5">
              <w:rPr>
                <w:noProof/>
                <w:webHidden/>
              </w:rPr>
            </w:r>
            <w:r w:rsidR="008F0AC5">
              <w:rPr>
                <w:noProof/>
                <w:webHidden/>
              </w:rPr>
              <w:fldChar w:fldCharType="separate"/>
            </w:r>
            <w:r w:rsidR="008F0AC5">
              <w:rPr>
                <w:noProof/>
                <w:webHidden/>
              </w:rPr>
              <w:t>9</w:t>
            </w:r>
            <w:r w:rsidR="008F0AC5">
              <w:rPr>
                <w:noProof/>
                <w:webHidden/>
              </w:rPr>
              <w:fldChar w:fldCharType="end"/>
            </w:r>
          </w:hyperlink>
        </w:p>
        <w:p w:rsidR="008F0AC5" w:rsidRDefault="007D7A26">
          <w:pPr>
            <w:pStyle w:val="TOC2"/>
            <w:tabs>
              <w:tab w:val="right" w:leader="dot" w:pos="9350"/>
            </w:tabs>
            <w:rPr>
              <w:noProof/>
              <w:lang w:eastAsia="en-US"/>
            </w:rPr>
          </w:pPr>
          <w:hyperlink w:anchor="_Toc449453989" w:history="1">
            <w:r w:rsidR="008F0AC5" w:rsidRPr="00B21587">
              <w:rPr>
                <w:rStyle w:val="Hyperlink"/>
                <w:noProof/>
              </w:rPr>
              <w:t>Explain your judgments</w:t>
            </w:r>
            <w:r w:rsidR="008F0AC5">
              <w:rPr>
                <w:noProof/>
                <w:webHidden/>
              </w:rPr>
              <w:tab/>
            </w:r>
            <w:r w:rsidR="008F0AC5">
              <w:rPr>
                <w:noProof/>
                <w:webHidden/>
              </w:rPr>
              <w:fldChar w:fldCharType="begin"/>
            </w:r>
            <w:r w:rsidR="008F0AC5">
              <w:rPr>
                <w:noProof/>
                <w:webHidden/>
              </w:rPr>
              <w:instrText xml:space="preserve"> PAGEREF _Toc449453989 \h </w:instrText>
            </w:r>
            <w:r w:rsidR="008F0AC5">
              <w:rPr>
                <w:noProof/>
                <w:webHidden/>
              </w:rPr>
            </w:r>
            <w:r w:rsidR="008F0AC5">
              <w:rPr>
                <w:noProof/>
                <w:webHidden/>
              </w:rPr>
              <w:fldChar w:fldCharType="separate"/>
            </w:r>
            <w:r w:rsidR="008F0AC5">
              <w:rPr>
                <w:noProof/>
                <w:webHidden/>
              </w:rPr>
              <w:t>9</w:t>
            </w:r>
            <w:r w:rsidR="008F0AC5">
              <w:rPr>
                <w:noProof/>
                <w:webHidden/>
              </w:rPr>
              <w:fldChar w:fldCharType="end"/>
            </w:r>
          </w:hyperlink>
        </w:p>
        <w:p w:rsidR="008F0AC5" w:rsidRDefault="007D7A26">
          <w:pPr>
            <w:pStyle w:val="TOC2"/>
            <w:tabs>
              <w:tab w:val="right" w:leader="dot" w:pos="9350"/>
            </w:tabs>
            <w:rPr>
              <w:noProof/>
              <w:lang w:eastAsia="en-US"/>
            </w:rPr>
          </w:pPr>
          <w:hyperlink w:anchor="_Toc449453990" w:history="1">
            <w:r w:rsidR="008F0AC5" w:rsidRPr="00B21587">
              <w:rPr>
                <w:rStyle w:val="Hyperlink"/>
                <w:noProof/>
              </w:rPr>
              <w:t>how did you use the results of clustering in presenting the results of your search engine in the user interface</w:t>
            </w:r>
            <w:r w:rsidR="008F0AC5">
              <w:rPr>
                <w:noProof/>
                <w:webHidden/>
              </w:rPr>
              <w:tab/>
            </w:r>
            <w:r w:rsidR="008F0AC5">
              <w:rPr>
                <w:noProof/>
                <w:webHidden/>
              </w:rPr>
              <w:fldChar w:fldCharType="begin"/>
            </w:r>
            <w:r w:rsidR="008F0AC5">
              <w:rPr>
                <w:noProof/>
                <w:webHidden/>
              </w:rPr>
              <w:instrText xml:space="preserve"> PAGEREF _Toc449453990 \h </w:instrText>
            </w:r>
            <w:r w:rsidR="008F0AC5">
              <w:rPr>
                <w:noProof/>
                <w:webHidden/>
              </w:rPr>
            </w:r>
            <w:r w:rsidR="008F0AC5">
              <w:rPr>
                <w:noProof/>
                <w:webHidden/>
              </w:rPr>
              <w:fldChar w:fldCharType="separate"/>
            </w:r>
            <w:r w:rsidR="008F0AC5">
              <w:rPr>
                <w:noProof/>
                <w:webHidden/>
              </w:rPr>
              <w:t>10</w:t>
            </w:r>
            <w:r w:rsidR="008F0AC5">
              <w:rPr>
                <w:noProof/>
                <w:webHidden/>
              </w:rPr>
              <w:fldChar w:fldCharType="end"/>
            </w:r>
          </w:hyperlink>
        </w:p>
        <w:p w:rsidR="008F0AC5" w:rsidRDefault="007D7A26">
          <w:pPr>
            <w:pStyle w:val="TOC2"/>
            <w:tabs>
              <w:tab w:val="right" w:leader="dot" w:pos="9350"/>
            </w:tabs>
            <w:rPr>
              <w:noProof/>
              <w:lang w:eastAsia="en-US"/>
            </w:rPr>
          </w:pPr>
          <w:hyperlink w:anchor="_Toc449453991" w:history="1">
            <w:r w:rsidR="008F0AC5" w:rsidRPr="00B21587">
              <w:rPr>
                <w:rStyle w:val="Hyperlink"/>
                <w:noProof/>
              </w:rPr>
              <w:t>how you have decided to select the queries for the demonstration of your search engine</w:t>
            </w:r>
            <w:r w:rsidR="008F0AC5">
              <w:rPr>
                <w:noProof/>
                <w:webHidden/>
              </w:rPr>
              <w:tab/>
            </w:r>
            <w:r w:rsidR="008F0AC5">
              <w:rPr>
                <w:noProof/>
                <w:webHidden/>
              </w:rPr>
              <w:fldChar w:fldCharType="begin"/>
            </w:r>
            <w:r w:rsidR="008F0AC5">
              <w:rPr>
                <w:noProof/>
                <w:webHidden/>
              </w:rPr>
              <w:instrText xml:space="preserve"> PAGEREF _Toc449453991 \h </w:instrText>
            </w:r>
            <w:r w:rsidR="008F0AC5">
              <w:rPr>
                <w:noProof/>
                <w:webHidden/>
              </w:rPr>
            </w:r>
            <w:r w:rsidR="008F0AC5">
              <w:rPr>
                <w:noProof/>
                <w:webHidden/>
              </w:rPr>
              <w:fldChar w:fldCharType="separate"/>
            </w:r>
            <w:r w:rsidR="008F0AC5">
              <w:rPr>
                <w:noProof/>
                <w:webHidden/>
              </w:rPr>
              <w:t>10</w:t>
            </w:r>
            <w:r w:rsidR="008F0AC5">
              <w:rPr>
                <w:noProof/>
                <w:webHidden/>
              </w:rPr>
              <w:fldChar w:fldCharType="end"/>
            </w:r>
          </w:hyperlink>
        </w:p>
        <w:p w:rsidR="008F0AC5" w:rsidRDefault="007D7A26">
          <w:pPr>
            <w:pStyle w:val="TOC2"/>
            <w:tabs>
              <w:tab w:val="right" w:leader="dot" w:pos="9350"/>
            </w:tabs>
            <w:rPr>
              <w:noProof/>
              <w:lang w:eastAsia="en-US"/>
            </w:rPr>
          </w:pPr>
          <w:hyperlink w:anchor="_Toc449453992" w:history="1">
            <w:r w:rsidR="008F0AC5" w:rsidRPr="00B21587">
              <w:rPr>
                <w:rStyle w:val="Hyperlink"/>
                <w:noProof/>
              </w:rPr>
              <w:t>Provide three examples of the queries and the results produced by your search engine, as well as the results of Google and Bing</w:t>
            </w:r>
            <w:r w:rsidR="008F0AC5">
              <w:rPr>
                <w:noProof/>
                <w:webHidden/>
              </w:rPr>
              <w:tab/>
            </w:r>
            <w:r w:rsidR="008F0AC5">
              <w:rPr>
                <w:noProof/>
                <w:webHidden/>
              </w:rPr>
              <w:fldChar w:fldCharType="begin"/>
            </w:r>
            <w:r w:rsidR="008F0AC5">
              <w:rPr>
                <w:noProof/>
                <w:webHidden/>
              </w:rPr>
              <w:instrText xml:space="preserve"> PAGEREF _Toc449453992 \h </w:instrText>
            </w:r>
            <w:r w:rsidR="008F0AC5">
              <w:rPr>
                <w:noProof/>
                <w:webHidden/>
              </w:rPr>
            </w:r>
            <w:r w:rsidR="008F0AC5">
              <w:rPr>
                <w:noProof/>
                <w:webHidden/>
              </w:rPr>
              <w:fldChar w:fldCharType="separate"/>
            </w:r>
            <w:r w:rsidR="008F0AC5">
              <w:rPr>
                <w:noProof/>
                <w:webHidden/>
              </w:rPr>
              <w:t>10</w:t>
            </w:r>
            <w:r w:rsidR="008F0AC5">
              <w:rPr>
                <w:noProof/>
                <w:webHidden/>
              </w:rPr>
              <w:fldChar w:fldCharType="end"/>
            </w:r>
          </w:hyperlink>
        </w:p>
        <w:p w:rsidR="008F0AC5" w:rsidRDefault="007D7A26">
          <w:pPr>
            <w:pStyle w:val="TOC1"/>
            <w:tabs>
              <w:tab w:val="right" w:leader="dot" w:pos="9350"/>
            </w:tabs>
            <w:rPr>
              <w:noProof/>
              <w:lang w:eastAsia="en-US"/>
            </w:rPr>
          </w:pPr>
          <w:hyperlink w:anchor="_Toc449453993" w:history="1">
            <w:r w:rsidR="008F0AC5" w:rsidRPr="00B21587">
              <w:rPr>
                <w:rStyle w:val="Hyperlink"/>
                <w:noProof/>
              </w:rPr>
              <w:t>Clustering</w:t>
            </w:r>
            <w:r w:rsidR="008F0AC5">
              <w:rPr>
                <w:noProof/>
                <w:webHidden/>
              </w:rPr>
              <w:tab/>
            </w:r>
            <w:r w:rsidR="008F0AC5">
              <w:rPr>
                <w:noProof/>
                <w:webHidden/>
              </w:rPr>
              <w:fldChar w:fldCharType="begin"/>
            </w:r>
            <w:r w:rsidR="008F0AC5">
              <w:rPr>
                <w:noProof/>
                <w:webHidden/>
              </w:rPr>
              <w:instrText xml:space="preserve"> PAGEREF _Toc449453993 \h </w:instrText>
            </w:r>
            <w:r w:rsidR="008F0AC5">
              <w:rPr>
                <w:noProof/>
                <w:webHidden/>
              </w:rPr>
            </w:r>
            <w:r w:rsidR="008F0AC5">
              <w:rPr>
                <w:noProof/>
                <w:webHidden/>
              </w:rPr>
              <w:fldChar w:fldCharType="separate"/>
            </w:r>
            <w:r w:rsidR="008F0AC5">
              <w:rPr>
                <w:noProof/>
                <w:webHidden/>
              </w:rPr>
              <w:t>10</w:t>
            </w:r>
            <w:r w:rsidR="008F0AC5">
              <w:rPr>
                <w:noProof/>
                <w:webHidden/>
              </w:rPr>
              <w:fldChar w:fldCharType="end"/>
            </w:r>
          </w:hyperlink>
        </w:p>
        <w:p w:rsidR="008F0AC5" w:rsidRDefault="007D7A26">
          <w:pPr>
            <w:pStyle w:val="TOC2"/>
            <w:tabs>
              <w:tab w:val="right" w:leader="dot" w:pos="9350"/>
            </w:tabs>
            <w:rPr>
              <w:noProof/>
              <w:lang w:eastAsia="en-US"/>
            </w:rPr>
          </w:pPr>
          <w:hyperlink w:anchor="_Toc449453994" w:history="1">
            <w:r w:rsidR="008F0AC5" w:rsidRPr="00B21587">
              <w:rPr>
                <w:rStyle w:val="Hyperlink"/>
                <w:noProof/>
              </w:rPr>
              <w:t>how you have designed the flat clustering</w:t>
            </w:r>
            <w:r w:rsidR="008F0AC5">
              <w:rPr>
                <w:noProof/>
                <w:webHidden/>
              </w:rPr>
              <w:tab/>
            </w:r>
            <w:r w:rsidR="008F0AC5">
              <w:rPr>
                <w:noProof/>
                <w:webHidden/>
              </w:rPr>
              <w:fldChar w:fldCharType="begin"/>
            </w:r>
            <w:r w:rsidR="008F0AC5">
              <w:rPr>
                <w:noProof/>
                <w:webHidden/>
              </w:rPr>
              <w:instrText xml:space="preserve"> PAGEREF _Toc449453994 \h </w:instrText>
            </w:r>
            <w:r w:rsidR="008F0AC5">
              <w:rPr>
                <w:noProof/>
                <w:webHidden/>
              </w:rPr>
            </w:r>
            <w:r w:rsidR="008F0AC5">
              <w:rPr>
                <w:noProof/>
                <w:webHidden/>
              </w:rPr>
              <w:fldChar w:fldCharType="separate"/>
            </w:r>
            <w:r w:rsidR="008F0AC5">
              <w:rPr>
                <w:noProof/>
                <w:webHidden/>
              </w:rPr>
              <w:t>10</w:t>
            </w:r>
            <w:r w:rsidR="008F0AC5">
              <w:rPr>
                <w:noProof/>
                <w:webHidden/>
              </w:rPr>
              <w:fldChar w:fldCharType="end"/>
            </w:r>
          </w:hyperlink>
        </w:p>
        <w:p w:rsidR="008F0AC5" w:rsidRDefault="007D7A26">
          <w:pPr>
            <w:pStyle w:val="TOC3"/>
            <w:tabs>
              <w:tab w:val="right" w:leader="dot" w:pos="9350"/>
            </w:tabs>
            <w:rPr>
              <w:noProof/>
              <w:lang w:eastAsia="en-US"/>
            </w:rPr>
          </w:pPr>
          <w:hyperlink w:anchor="_Toc449453995" w:history="1">
            <w:r w:rsidR="008F0AC5" w:rsidRPr="00B21587">
              <w:rPr>
                <w:rStyle w:val="Hyperlink"/>
                <w:noProof/>
              </w:rPr>
              <w:t>how many predefined clusters did you select</w:t>
            </w:r>
            <w:r w:rsidR="008F0AC5">
              <w:rPr>
                <w:noProof/>
                <w:webHidden/>
              </w:rPr>
              <w:tab/>
            </w:r>
            <w:r w:rsidR="008F0AC5">
              <w:rPr>
                <w:noProof/>
                <w:webHidden/>
              </w:rPr>
              <w:fldChar w:fldCharType="begin"/>
            </w:r>
            <w:r w:rsidR="008F0AC5">
              <w:rPr>
                <w:noProof/>
                <w:webHidden/>
              </w:rPr>
              <w:instrText xml:space="preserve"> PAGEREF _Toc449453995 \h </w:instrText>
            </w:r>
            <w:r w:rsidR="008F0AC5">
              <w:rPr>
                <w:noProof/>
                <w:webHidden/>
              </w:rPr>
            </w:r>
            <w:r w:rsidR="008F0AC5">
              <w:rPr>
                <w:noProof/>
                <w:webHidden/>
              </w:rPr>
              <w:fldChar w:fldCharType="separate"/>
            </w:r>
            <w:r w:rsidR="008F0AC5">
              <w:rPr>
                <w:noProof/>
                <w:webHidden/>
              </w:rPr>
              <w:t>10</w:t>
            </w:r>
            <w:r w:rsidR="008F0AC5">
              <w:rPr>
                <w:noProof/>
                <w:webHidden/>
              </w:rPr>
              <w:fldChar w:fldCharType="end"/>
            </w:r>
          </w:hyperlink>
        </w:p>
        <w:p w:rsidR="008F0AC5" w:rsidRDefault="007D7A26">
          <w:pPr>
            <w:pStyle w:val="TOC2"/>
            <w:tabs>
              <w:tab w:val="right" w:leader="dot" w:pos="9350"/>
            </w:tabs>
            <w:rPr>
              <w:noProof/>
              <w:lang w:eastAsia="en-US"/>
            </w:rPr>
          </w:pPr>
          <w:hyperlink w:anchor="_Toc449453996" w:history="1">
            <w:r w:rsidR="008F0AC5" w:rsidRPr="00B21587">
              <w:rPr>
                <w:rStyle w:val="Hyperlink"/>
                <w:noProof/>
              </w:rPr>
              <w:t>What did you do with the results of clustering</w:t>
            </w:r>
            <w:r w:rsidR="008F0AC5">
              <w:rPr>
                <w:noProof/>
                <w:webHidden/>
              </w:rPr>
              <w:tab/>
            </w:r>
            <w:r w:rsidR="008F0AC5">
              <w:rPr>
                <w:noProof/>
                <w:webHidden/>
              </w:rPr>
              <w:fldChar w:fldCharType="begin"/>
            </w:r>
            <w:r w:rsidR="008F0AC5">
              <w:rPr>
                <w:noProof/>
                <w:webHidden/>
              </w:rPr>
              <w:instrText xml:space="preserve"> PAGEREF _Toc449453996 \h </w:instrText>
            </w:r>
            <w:r w:rsidR="008F0AC5">
              <w:rPr>
                <w:noProof/>
                <w:webHidden/>
              </w:rPr>
            </w:r>
            <w:r w:rsidR="008F0AC5">
              <w:rPr>
                <w:noProof/>
                <w:webHidden/>
              </w:rPr>
              <w:fldChar w:fldCharType="separate"/>
            </w:r>
            <w:r w:rsidR="008F0AC5">
              <w:rPr>
                <w:noProof/>
                <w:webHidden/>
              </w:rPr>
              <w:t>10</w:t>
            </w:r>
            <w:r w:rsidR="008F0AC5">
              <w:rPr>
                <w:noProof/>
                <w:webHidden/>
              </w:rPr>
              <w:fldChar w:fldCharType="end"/>
            </w:r>
          </w:hyperlink>
        </w:p>
        <w:p w:rsidR="008F0AC5" w:rsidRDefault="007D7A26">
          <w:pPr>
            <w:pStyle w:val="TOC2"/>
            <w:tabs>
              <w:tab w:val="right" w:leader="dot" w:pos="9350"/>
            </w:tabs>
            <w:rPr>
              <w:noProof/>
              <w:lang w:eastAsia="en-US"/>
            </w:rPr>
          </w:pPr>
          <w:hyperlink w:anchor="_Toc449453997" w:history="1">
            <w:r w:rsidR="008F0AC5" w:rsidRPr="00B21587">
              <w:rPr>
                <w:rStyle w:val="Hyperlink"/>
                <w:noProof/>
              </w:rPr>
              <w:t>did you incorporate them in the relevance models</w:t>
            </w:r>
            <w:r w:rsidR="008F0AC5">
              <w:rPr>
                <w:noProof/>
                <w:webHidden/>
              </w:rPr>
              <w:tab/>
            </w:r>
            <w:r w:rsidR="008F0AC5">
              <w:rPr>
                <w:noProof/>
                <w:webHidden/>
              </w:rPr>
              <w:fldChar w:fldCharType="begin"/>
            </w:r>
            <w:r w:rsidR="008F0AC5">
              <w:rPr>
                <w:noProof/>
                <w:webHidden/>
              </w:rPr>
              <w:instrText xml:space="preserve"> PAGEREF _Toc449453997 \h </w:instrText>
            </w:r>
            <w:r w:rsidR="008F0AC5">
              <w:rPr>
                <w:noProof/>
                <w:webHidden/>
              </w:rPr>
            </w:r>
            <w:r w:rsidR="008F0AC5">
              <w:rPr>
                <w:noProof/>
                <w:webHidden/>
              </w:rPr>
              <w:fldChar w:fldCharType="separate"/>
            </w:r>
            <w:r w:rsidR="008F0AC5">
              <w:rPr>
                <w:noProof/>
                <w:webHidden/>
              </w:rPr>
              <w:t>10</w:t>
            </w:r>
            <w:r w:rsidR="008F0AC5">
              <w:rPr>
                <w:noProof/>
                <w:webHidden/>
              </w:rPr>
              <w:fldChar w:fldCharType="end"/>
            </w:r>
          </w:hyperlink>
        </w:p>
        <w:p w:rsidR="008F0AC5" w:rsidRDefault="007D7A26">
          <w:pPr>
            <w:pStyle w:val="TOC2"/>
            <w:tabs>
              <w:tab w:val="right" w:leader="dot" w:pos="9350"/>
            </w:tabs>
            <w:rPr>
              <w:noProof/>
              <w:lang w:eastAsia="en-US"/>
            </w:rPr>
          </w:pPr>
          <w:hyperlink w:anchor="_Toc449453998" w:history="1">
            <w:r w:rsidR="008F0AC5" w:rsidRPr="00B21587">
              <w:rPr>
                <w:rStyle w:val="Hyperlink"/>
                <w:noProof/>
              </w:rPr>
              <w:t>did you provided to the user interface results that were obtained when clustering is used</w:t>
            </w:r>
            <w:r w:rsidR="008F0AC5">
              <w:rPr>
                <w:noProof/>
                <w:webHidden/>
              </w:rPr>
              <w:tab/>
            </w:r>
            <w:r w:rsidR="008F0AC5">
              <w:rPr>
                <w:noProof/>
                <w:webHidden/>
              </w:rPr>
              <w:fldChar w:fldCharType="begin"/>
            </w:r>
            <w:r w:rsidR="008F0AC5">
              <w:rPr>
                <w:noProof/>
                <w:webHidden/>
              </w:rPr>
              <w:instrText xml:space="preserve"> PAGEREF _Toc449453998 \h </w:instrText>
            </w:r>
            <w:r w:rsidR="008F0AC5">
              <w:rPr>
                <w:noProof/>
                <w:webHidden/>
              </w:rPr>
            </w:r>
            <w:r w:rsidR="008F0AC5">
              <w:rPr>
                <w:noProof/>
                <w:webHidden/>
              </w:rPr>
              <w:fldChar w:fldCharType="separate"/>
            </w:r>
            <w:r w:rsidR="008F0AC5">
              <w:rPr>
                <w:noProof/>
                <w:webHidden/>
              </w:rPr>
              <w:t>10</w:t>
            </w:r>
            <w:r w:rsidR="008F0AC5">
              <w:rPr>
                <w:noProof/>
                <w:webHidden/>
              </w:rPr>
              <w:fldChar w:fldCharType="end"/>
            </w:r>
          </w:hyperlink>
        </w:p>
        <w:p w:rsidR="008F0AC5" w:rsidRDefault="007D7A26">
          <w:pPr>
            <w:pStyle w:val="TOC2"/>
            <w:tabs>
              <w:tab w:val="right" w:leader="dot" w:pos="9350"/>
            </w:tabs>
            <w:rPr>
              <w:noProof/>
              <w:lang w:eastAsia="en-US"/>
            </w:rPr>
          </w:pPr>
          <w:hyperlink w:anchor="_Toc449453999" w:history="1">
            <w:r w:rsidR="008F0AC5" w:rsidRPr="00B21587">
              <w:rPr>
                <w:rStyle w:val="Hyperlink"/>
                <w:noProof/>
              </w:rPr>
              <w:t>how did you use the results of agglomerative clustering</w:t>
            </w:r>
            <w:r w:rsidR="008F0AC5">
              <w:rPr>
                <w:noProof/>
                <w:webHidden/>
              </w:rPr>
              <w:tab/>
            </w:r>
            <w:r w:rsidR="008F0AC5">
              <w:rPr>
                <w:noProof/>
                <w:webHidden/>
              </w:rPr>
              <w:fldChar w:fldCharType="begin"/>
            </w:r>
            <w:r w:rsidR="008F0AC5">
              <w:rPr>
                <w:noProof/>
                <w:webHidden/>
              </w:rPr>
              <w:instrText xml:space="preserve"> PAGEREF _Toc449453999 \h </w:instrText>
            </w:r>
            <w:r w:rsidR="008F0AC5">
              <w:rPr>
                <w:noProof/>
                <w:webHidden/>
              </w:rPr>
            </w:r>
            <w:r w:rsidR="008F0AC5">
              <w:rPr>
                <w:noProof/>
                <w:webHidden/>
              </w:rPr>
              <w:fldChar w:fldCharType="separate"/>
            </w:r>
            <w:r w:rsidR="008F0AC5">
              <w:rPr>
                <w:noProof/>
                <w:webHidden/>
              </w:rPr>
              <w:t>10</w:t>
            </w:r>
            <w:r w:rsidR="008F0AC5">
              <w:rPr>
                <w:noProof/>
                <w:webHidden/>
              </w:rPr>
              <w:fldChar w:fldCharType="end"/>
            </w:r>
          </w:hyperlink>
        </w:p>
        <w:p w:rsidR="008F0AC5" w:rsidRDefault="007D7A26">
          <w:pPr>
            <w:pStyle w:val="TOC2"/>
            <w:tabs>
              <w:tab w:val="right" w:leader="dot" w:pos="9350"/>
            </w:tabs>
            <w:rPr>
              <w:noProof/>
              <w:lang w:eastAsia="en-US"/>
            </w:rPr>
          </w:pPr>
          <w:hyperlink w:anchor="_Toc449454000" w:history="1">
            <w:r w:rsidR="008F0AC5" w:rsidRPr="00B21587">
              <w:rPr>
                <w:rStyle w:val="Hyperlink"/>
                <w:noProof/>
              </w:rPr>
              <w:t>How many clusters did you obtain</w:t>
            </w:r>
            <w:r w:rsidR="008F0AC5">
              <w:rPr>
                <w:noProof/>
                <w:webHidden/>
              </w:rPr>
              <w:tab/>
            </w:r>
            <w:r w:rsidR="008F0AC5">
              <w:rPr>
                <w:noProof/>
                <w:webHidden/>
              </w:rPr>
              <w:fldChar w:fldCharType="begin"/>
            </w:r>
            <w:r w:rsidR="008F0AC5">
              <w:rPr>
                <w:noProof/>
                <w:webHidden/>
              </w:rPr>
              <w:instrText xml:space="preserve"> PAGEREF _Toc449454000 \h </w:instrText>
            </w:r>
            <w:r w:rsidR="008F0AC5">
              <w:rPr>
                <w:noProof/>
                <w:webHidden/>
              </w:rPr>
            </w:r>
            <w:r w:rsidR="008F0AC5">
              <w:rPr>
                <w:noProof/>
                <w:webHidden/>
              </w:rPr>
              <w:fldChar w:fldCharType="separate"/>
            </w:r>
            <w:r w:rsidR="008F0AC5">
              <w:rPr>
                <w:noProof/>
                <w:webHidden/>
              </w:rPr>
              <w:t>10</w:t>
            </w:r>
            <w:r w:rsidR="008F0AC5">
              <w:rPr>
                <w:noProof/>
                <w:webHidden/>
              </w:rPr>
              <w:fldChar w:fldCharType="end"/>
            </w:r>
          </w:hyperlink>
        </w:p>
        <w:p w:rsidR="008F0AC5" w:rsidRDefault="007D7A26">
          <w:pPr>
            <w:pStyle w:val="TOC2"/>
            <w:tabs>
              <w:tab w:val="right" w:leader="dot" w:pos="9350"/>
            </w:tabs>
            <w:rPr>
              <w:noProof/>
              <w:lang w:eastAsia="en-US"/>
            </w:rPr>
          </w:pPr>
          <w:hyperlink w:anchor="_Toc449454001" w:history="1">
            <w:r w:rsidR="008F0AC5" w:rsidRPr="00B21587">
              <w:rPr>
                <w:rStyle w:val="Hyperlink"/>
                <w:noProof/>
              </w:rPr>
              <w:t>How were they presented on the user interface?</w:t>
            </w:r>
            <w:r w:rsidR="008F0AC5">
              <w:rPr>
                <w:noProof/>
                <w:webHidden/>
              </w:rPr>
              <w:tab/>
            </w:r>
            <w:r w:rsidR="008F0AC5">
              <w:rPr>
                <w:noProof/>
                <w:webHidden/>
              </w:rPr>
              <w:fldChar w:fldCharType="begin"/>
            </w:r>
            <w:r w:rsidR="008F0AC5">
              <w:rPr>
                <w:noProof/>
                <w:webHidden/>
              </w:rPr>
              <w:instrText xml:space="preserve"> PAGEREF _Toc449454001 \h </w:instrText>
            </w:r>
            <w:r w:rsidR="008F0AC5">
              <w:rPr>
                <w:noProof/>
                <w:webHidden/>
              </w:rPr>
            </w:r>
            <w:r w:rsidR="008F0AC5">
              <w:rPr>
                <w:noProof/>
                <w:webHidden/>
              </w:rPr>
              <w:fldChar w:fldCharType="separate"/>
            </w:r>
            <w:r w:rsidR="008F0AC5">
              <w:rPr>
                <w:noProof/>
                <w:webHidden/>
              </w:rPr>
              <w:t>11</w:t>
            </w:r>
            <w:r w:rsidR="008F0AC5">
              <w:rPr>
                <w:noProof/>
                <w:webHidden/>
              </w:rPr>
              <w:fldChar w:fldCharType="end"/>
            </w:r>
          </w:hyperlink>
        </w:p>
        <w:p w:rsidR="008F0AC5" w:rsidRDefault="007D7A26">
          <w:pPr>
            <w:pStyle w:val="TOC2"/>
            <w:tabs>
              <w:tab w:val="right" w:leader="dot" w:pos="9350"/>
            </w:tabs>
            <w:rPr>
              <w:noProof/>
              <w:lang w:eastAsia="en-US"/>
            </w:rPr>
          </w:pPr>
          <w:hyperlink w:anchor="_Toc449454002" w:history="1">
            <w:r w:rsidR="008F0AC5" w:rsidRPr="00B21587">
              <w:rPr>
                <w:rStyle w:val="Hyperlink"/>
                <w:noProof/>
              </w:rPr>
              <w:t>How many queries did you experiment with</w:t>
            </w:r>
            <w:r w:rsidR="008F0AC5">
              <w:rPr>
                <w:noProof/>
                <w:webHidden/>
              </w:rPr>
              <w:tab/>
            </w:r>
            <w:r w:rsidR="008F0AC5">
              <w:rPr>
                <w:noProof/>
                <w:webHidden/>
              </w:rPr>
              <w:fldChar w:fldCharType="begin"/>
            </w:r>
            <w:r w:rsidR="008F0AC5">
              <w:rPr>
                <w:noProof/>
                <w:webHidden/>
              </w:rPr>
              <w:instrText xml:space="preserve"> PAGEREF _Toc449454002 \h </w:instrText>
            </w:r>
            <w:r w:rsidR="008F0AC5">
              <w:rPr>
                <w:noProof/>
                <w:webHidden/>
              </w:rPr>
            </w:r>
            <w:r w:rsidR="008F0AC5">
              <w:rPr>
                <w:noProof/>
                <w:webHidden/>
              </w:rPr>
              <w:fldChar w:fldCharType="separate"/>
            </w:r>
            <w:r w:rsidR="008F0AC5">
              <w:rPr>
                <w:noProof/>
                <w:webHidden/>
              </w:rPr>
              <w:t>11</w:t>
            </w:r>
            <w:r w:rsidR="008F0AC5">
              <w:rPr>
                <w:noProof/>
                <w:webHidden/>
              </w:rPr>
              <w:fldChar w:fldCharType="end"/>
            </w:r>
          </w:hyperlink>
        </w:p>
        <w:p w:rsidR="008F0AC5" w:rsidRDefault="007D7A26">
          <w:pPr>
            <w:pStyle w:val="TOC2"/>
            <w:tabs>
              <w:tab w:val="right" w:leader="dot" w:pos="9350"/>
            </w:tabs>
            <w:rPr>
              <w:noProof/>
              <w:lang w:eastAsia="en-US"/>
            </w:rPr>
          </w:pPr>
          <w:hyperlink w:anchor="_Toc449454003" w:history="1">
            <w:r w:rsidR="008F0AC5" w:rsidRPr="00B21587">
              <w:rPr>
                <w:rStyle w:val="Hyperlink"/>
                <w:noProof/>
              </w:rPr>
              <w:t>State clearly how many queries you have used to test the impact of the results of each clustering method, how you have generated them and how you have judged the results of your relevance models</w:t>
            </w:r>
            <w:r w:rsidR="008F0AC5">
              <w:rPr>
                <w:noProof/>
                <w:webHidden/>
              </w:rPr>
              <w:tab/>
            </w:r>
            <w:r w:rsidR="008F0AC5">
              <w:rPr>
                <w:noProof/>
                <w:webHidden/>
              </w:rPr>
              <w:fldChar w:fldCharType="begin"/>
            </w:r>
            <w:r w:rsidR="008F0AC5">
              <w:rPr>
                <w:noProof/>
                <w:webHidden/>
              </w:rPr>
              <w:instrText xml:space="preserve"> PAGEREF _Toc449454003 \h </w:instrText>
            </w:r>
            <w:r w:rsidR="008F0AC5">
              <w:rPr>
                <w:noProof/>
                <w:webHidden/>
              </w:rPr>
            </w:r>
            <w:r w:rsidR="008F0AC5">
              <w:rPr>
                <w:noProof/>
                <w:webHidden/>
              </w:rPr>
              <w:fldChar w:fldCharType="separate"/>
            </w:r>
            <w:r w:rsidR="008F0AC5">
              <w:rPr>
                <w:noProof/>
                <w:webHidden/>
              </w:rPr>
              <w:t>11</w:t>
            </w:r>
            <w:r w:rsidR="008F0AC5">
              <w:rPr>
                <w:noProof/>
                <w:webHidden/>
              </w:rPr>
              <w:fldChar w:fldCharType="end"/>
            </w:r>
          </w:hyperlink>
        </w:p>
        <w:p w:rsidR="008F0AC5" w:rsidRDefault="007D7A26">
          <w:pPr>
            <w:pStyle w:val="TOC2"/>
            <w:tabs>
              <w:tab w:val="right" w:leader="dot" w:pos="9350"/>
            </w:tabs>
            <w:rPr>
              <w:noProof/>
              <w:lang w:eastAsia="en-US"/>
            </w:rPr>
          </w:pPr>
          <w:hyperlink w:anchor="_Toc449454004" w:history="1">
            <w:r w:rsidR="008F0AC5" w:rsidRPr="00B21587">
              <w:rPr>
                <w:rStyle w:val="Hyperlink"/>
                <w:noProof/>
              </w:rPr>
              <w:t>Discuss how you have decided to select the queries for the demonstration of your search engine</w:t>
            </w:r>
            <w:r w:rsidR="008F0AC5">
              <w:rPr>
                <w:noProof/>
                <w:webHidden/>
              </w:rPr>
              <w:tab/>
            </w:r>
            <w:r w:rsidR="008F0AC5">
              <w:rPr>
                <w:noProof/>
                <w:webHidden/>
              </w:rPr>
              <w:fldChar w:fldCharType="begin"/>
            </w:r>
            <w:r w:rsidR="008F0AC5">
              <w:rPr>
                <w:noProof/>
                <w:webHidden/>
              </w:rPr>
              <w:instrText xml:space="preserve"> PAGEREF _Toc449454004 \h </w:instrText>
            </w:r>
            <w:r w:rsidR="008F0AC5">
              <w:rPr>
                <w:noProof/>
                <w:webHidden/>
              </w:rPr>
            </w:r>
            <w:r w:rsidR="008F0AC5">
              <w:rPr>
                <w:noProof/>
                <w:webHidden/>
              </w:rPr>
              <w:fldChar w:fldCharType="separate"/>
            </w:r>
            <w:r w:rsidR="008F0AC5">
              <w:rPr>
                <w:noProof/>
                <w:webHidden/>
              </w:rPr>
              <w:t>11</w:t>
            </w:r>
            <w:r w:rsidR="008F0AC5">
              <w:rPr>
                <w:noProof/>
                <w:webHidden/>
              </w:rPr>
              <w:fldChar w:fldCharType="end"/>
            </w:r>
          </w:hyperlink>
        </w:p>
        <w:p w:rsidR="008F0AC5" w:rsidRDefault="007D7A26">
          <w:pPr>
            <w:pStyle w:val="TOC2"/>
            <w:tabs>
              <w:tab w:val="right" w:leader="dot" w:pos="9350"/>
            </w:tabs>
            <w:rPr>
              <w:noProof/>
              <w:lang w:eastAsia="en-US"/>
            </w:rPr>
          </w:pPr>
          <w:hyperlink w:anchor="_Toc449454005" w:history="1">
            <w:r w:rsidR="008F0AC5" w:rsidRPr="00B21587">
              <w:rPr>
                <w:rStyle w:val="Hyperlink"/>
                <w:noProof/>
              </w:rPr>
              <w:t>Provide three examples of the queries and the results produced by your search engine and the clusters that you have created</w:t>
            </w:r>
            <w:r w:rsidR="008F0AC5">
              <w:rPr>
                <w:noProof/>
                <w:webHidden/>
              </w:rPr>
              <w:tab/>
            </w:r>
            <w:r w:rsidR="008F0AC5">
              <w:rPr>
                <w:noProof/>
                <w:webHidden/>
              </w:rPr>
              <w:fldChar w:fldCharType="begin"/>
            </w:r>
            <w:r w:rsidR="008F0AC5">
              <w:rPr>
                <w:noProof/>
                <w:webHidden/>
              </w:rPr>
              <w:instrText xml:space="preserve"> PAGEREF _Toc449454005 \h </w:instrText>
            </w:r>
            <w:r w:rsidR="008F0AC5">
              <w:rPr>
                <w:noProof/>
                <w:webHidden/>
              </w:rPr>
            </w:r>
            <w:r w:rsidR="008F0AC5">
              <w:rPr>
                <w:noProof/>
                <w:webHidden/>
              </w:rPr>
              <w:fldChar w:fldCharType="separate"/>
            </w:r>
            <w:r w:rsidR="008F0AC5">
              <w:rPr>
                <w:noProof/>
                <w:webHidden/>
              </w:rPr>
              <w:t>11</w:t>
            </w:r>
            <w:r w:rsidR="008F0AC5">
              <w:rPr>
                <w:noProof/>
                <w:webHidden/>
              </w:rPr>
              <w:fldChar w:fldCharType="end"/>
            </w:r>
          </w:hyperlink>
        </w:p>
        <w:p w:rsidR="008F0AC5" w:rsidRDefault="007D7A26">
          <w:pPr>
            <w:pStyle w:val="TOC1"/>
            <w:tabs>
              <w:tab w:val="right" w:leader="dot" w:pos="9350"/>
            </w:tabs>
            <w:rPr>
              <w:noProof/>
              <w:lang w:eastAsia="en-US"/>
            </w:rPr>
          </w:pPr>
          <w:hyperlink w:anchor="_Toc449454006" w:history="1">
            <w:r w:rsidR="008F0AC5" w:rsidRPr="00B21587">
              <w:rPr>
                <w:rStyle w:val="Hyperlink"/>
                <w:noProof/>
              </w:rPr>
              <w:t>Query Expansion</w:t>
            </w:r>
            <w:r w:rsidR="008F0AC5">
              <w:rPr>
                <w:noProof/>
                <w:webHidden/>
              </w:rPr>
              <w:tab/>
            </w:r>
            <w:r w:rsidR="008F0AC5">
              <w:rPr>
                <w:noProof/>
                <w:webHidden/>
              </w:rPr>
              <w:fldChar w:fldCharType="begin"/>
            </w:r>
            <w:r w:rsidR="008F0AC5">
              <w:rPr>
                <w:noProof/>
                <w:webHidden/>
              </w:rPr>
              <w:instrText xml:space="preserve"> PAGEREF _Toc449454006 \h </w:instrText>
            </w:r>
            <w:r w:rsidR="008F0AC5">
              <w:rPr>
                <w:noProof/>
                <w:webHidden/>
              </w:rPr>
            </w:r>
            <w:r w:rsidR="008F0AC5">
              <w:rPr>
                <w:noProof/>
                <w:webHidden/>
              </w:rPr>
              <w:fldChar w:fldCharType="separate"/>
            </w:r>
            <w:r w:rsidR="008F0AC5">
              <w:rPr>
                <w:noProof/>
                <w:webHidden/>
              </w:rPr>
              <w:t>11</w:t>
            </w:r>
            <w:r w:rsidR="008F0AC5">
              <w:rPr>
                <w:noProof/>
                <w:webHidden/>
              </w:rPr>
              <w:fldChar w:fldCharType="end"/>
            </w:r>
          </w:hyperlink>
        </w:p>
        <w:p w:rsidR="008F0AC5" w:rsidRDefault="007D7A26">
          <w:pPr>
            <w:pStyle w:val="TOC2"/>
            <w:tabs>
              <w:tab w:val="right" w:leader="dot" w:pos="9350"/>
            </w:tabs>
            <w:rPr>
              <w:noProof/>
              <w:lang w:eastAsia="en-US"/>
            </w:rPr>
          </w:pPr>
          <w:hyperlink w:anchor="_Toc449454007" w:history="1">
            <w:r w:rsidR="008F0AC5" w:rsidRPr="00B21587">
              <w:rPr>
                <w:rStyle w:val="Hyperlink"/>
                <w:noProof/>
              </w:rPr>
              <w:t>Describe how you have selected 20 queries to test the Rocchio algorithm of your search engine</w:t>
            </w:r>
            <w:r w:rsidR="008F0AC5">
              <w:rPr>
                <w:noProof/>
                <w:webHidden/>
              </w:rPr>
              <w:tab/>
            </w:r>
            <w:r w:rsidR="008F0AC5">
              <w:rPr>
                <w:noProof/>
                <w:webHidden/>
              </w:rPr>
              <w:fldChar w:fldCharType="begin"/>
            </w:r>
            <w:r w:rsidR="008F0AC5">
              <w:rPr>
                <w:noProof/>
                <w:webHidden/>
              </w:rPr>
              <w:instrText xml:space="preserve"> PAGEREF _Toc449454007 \h </w:instrText>
            </w:r>
            <w:r w:rsidR="008F0AC5">
              <w:rPr>
                <w:noProof/>
                <w:webHidden/>
              </w:rPr>
            </w:r>
            <w:r w:rsidR="008F0AC5">
              <w:rPr>
                <w:noProof/>
                <w:webHidden/>
              </w:rPr>
              <w:fldChar w:fldCharType="separate"/>
            </w:r>
            <w:r w:rsidR="008F0AC5">
              <w:rPr>
                <w:noProof/>
                <w:webHidden/>
              </w:rPr>
              <w:t>11</w:t>
            </w:r>
            <w:r w:rsidR="008F0AC5">
              <w:rPr>
                <w:noProof/>
                <w:webHidden/>
              </w:rPr>
              <w:fldChar w:fldCharType="end"/>
            </w:r>
          </w:hyperlink>
        </w:p>
        <w:p w:rsidR="008F0AC5" w:rsidRDefault="007D7A26">
          <w:pPr>
            <w:pStyle w:val="TOC2"/>
            <w:tabs>
              <w:tab w:val="right" w:leader="dot" w:pos="9350"/>
            </w:tabs>
            <w:rPr>
              <w:noProof/>
              <w:lang w:eastAsia="en-US"/>
            </w:rPr>
          </w:pPr>
          <w:hyperlink w:anchor="_Toc449454008" w:history="1">
            <w:r w:rsidR="008F0AC5" w:rsidRPr="00B21587">
              <w:rPr>
                <w:rStyle w:val="Hyperlink"/>
                <w:noProof/>
              </w:rPr>
              <w:t>Give examples of the web pages that you found relevant and those that you found irrelevant – and explain your judgments</w:t>
            </w:r>
            <w:r w:rsidR="008F0AC5">
              <w:rPr>
                <w:noProof/>
                <w:webHidden/>
              </w:rPr>
              <w:tab/>
            </w:r>
            <w:r w:rsidR="008F0AC5">
              <w:rPr>
                <w:noProof/>
                <w:webHidden/>
              </w:rPr>
              <w:fldChar w:fldCharType="begin"/>
            </w:r>
            <w:r w:rsidR="008F0AC5">
              <w:rPr>
                <w:noProof/>
                <w:webHidden/>
              </w:rPr>
              <w:instrText xml:space="preserve"> PAGEREF _Toc449454008 \h </w:instrText>
            </w:r>
            <w:r w:rsidR="008F0AC5">
              <w:rPr>
                <w:noProof/>
                <w:webHidden/>
              </w:rPr>
            </w:r>
            <w:r w:rsidR="008F0AC5">
              <w:rPr>
                <w:noProof/>
                <w:webHidden/>
              </w:rPr>
              <w:fldChar w:fldCharType="separate"/>
            </w:r>
            <w:r w:rsidR="008F0AC5">
              <w:rPr>
                <w:noProof/>
                <w:webHidden/>
              </w:rPr>
              <w:t>11</w:t>
            </w:r>
            <w:r w:rsidR="008F0AC5">
              <w:rPr>
                <w:noProof/>
                <w:webHidden/>
              </w:rPr>
              <w:fldChar w:fldCharType="end"/>
            </w:r>
          </w:hyperlink>
        </w:p>
        <w:p w:rsidR="008F0AC5" w:rsidRDefault="007D7A26">
          <w:pPr>
            <w:pStyle w:val="TOC2"/>
            <w:tabs>
              <w:tab w:val="right" w:leader="dot" w:pos="9350"/>
            </w:tabs>
            <w:rPr>
              <w:noProof/>
              <w:lang w:eastAsia="en-US"/>
            </w:rPr>
          </w:pPr>
          <w:hyperlink w:anchor="_Toc449454009" w:history="1">
            <w:r w:rsidR="008F0AC5" w:rsidRPr="00B21587">
              <w:rPr>
                <w:rStyle w:val="Hyperlink"/>
                <w:noProof/>
              </w:rPr>
              <w:t>Show also the modified queries that resulted by applying Rocchio to your original queries</w:t>
            </w:r>
            <w:r w:rsidR="008F0AC5">
              <w:rPr>
                <w:noProof/>
                <w:webHidden/>
              </w:rPr>
              <w:tab/>
            </w:r>
            <w:r w:rsidR="008F0AC5">
              <w:rPr>
                <w:noProof/>
                <w:webHidden/>
              </w:rPr>
              <w:fldChar w:fldCharType="begin"/>
            </w:r>
            <w:r w:rsidR="008F0AC5">
              <w:rPr>
                <w:noProof/>
                <w:webHidden/>
              </w:rPr>
              <w:instrText xml:space="preserve"> PAGEREF _Toc449454009 \h </w:instrText>
            </w:r>
            <w:r w:rsidR="008F0AC5">
              <w:rPr>
                <w:noProof/>
                <w:webHidden/>
              </w:rPr>
            </w:r>
            <w:r w:rsidR="008F0AC5">
              <w:rPr>
                <w:noProof/>
                <w:webHidden/>
              </w:rPr>
              <w:fldChar w:fldCharType="separate"/>
            </w:r>
            <w:r w:rsidR="008F0AC5">
              <w:rPr>
                <w:noProof/>
                <w:webHidden/>
              </w:rPr>
              <w:t>11</w:t>
            </w:r>
            <w:r w:rsidR="008F0AC5">
              <w:rPr>
                <w:noProof/>
                <w:webHidden/>
              </w:rPr>
              <w:fldChar w:fldCharType="end"/>
            </w:r>
          </w:hyperlink>
        </w:p>
        <w:p w:rsidR="008F0AC5" w:rsidRDefault="007D7A26">
          <w:pPr>
            <w:pStyle w:val="TOC2"/>
            <w:tabs>
              <w:tab w:val="right" w:leader="dot" w:pos="9350"/>
            </w:tabs>
            <w:rPr>
              <w:noProof/>
              <w:lang w:eastAsia="en-US"/>
            </w:rPr>
          </w:pPr>
          <w:hyperlink w:anchor="_Toc449454010" w:history="1">
            <w:r w:rsidR="008F0AC5" w:rsidRPr="00B21587">
              <w:rPr>
                <w:rStyle w:val="Hyperlink"/>
                <w:noProof/>
              </w:rPr>
              <w:t>Discuss the 50 queries that you have used for pseudo-relevance feedback</w:t>
            </w:r>
            <w:r w:rsidR="008F0AC5">
              <w:rPr>
                <w:noProof/>
                <w:webHidden/>
              </w:rPr>
              <w:tab/>
            </w:r>
            <w:r w:rsidR="008F0AC5">
              <w:rPr>
                <w:noProof/>
                <w:webHidden/>
              </w:rPr>
              <w:fldChar w:fldCharType="begin"/>
            </w:r>
            <w:r w:rsidR="008F0AC5">
              <w:rPr>
                <w:noProof/>
                <w:webHidden/>
              </w:rPr>
              <w:instrText xml:space="preserve"> PAGEREF _Toc449454010 \h </w:instrText>
            </w:r>
            <w:r w:rsidR="008F0AC5">
              <w:rPr>
                <w:noProof/>
                <w:webHidden/>
              </w:rPr>
            </w:r>
            <w:r w:rsidR="008F0AC5">
              <w:rPr>
                <w:noProof/>
                <w:webHidden/>
              </w:rPr>
              <w:fldChar w:fldCharType="separate"/>
            </w:r>
            <w:r w:rsidR="008F0AC5">
              <w:rPr>
                <w:noProof/>
                <w:webHidden/>
              </w:rPr>
              <w:t>11</w:t>
            </w:r>
            <w:r w:rsidR="008F0AC5">
              <w:rPr>
                <w:noProof/>
                <w:webHidden/>
              </w:rPr>
              <w:fldChar w:fldCharType="end"/>
            </w:r>
          </w:hyperlink>
        </w:p>
        <w:p w:rsidR="008F0AC5" w:rsidRDefault="007D7A26">
          <w:pPr>
            <w:pStyle w:val="TOC2"/>
            <w:tabs>
              <w:tab w:val="right" w:leader="dot" w:pos="9350"/>
            </w:tabs>
            <w:rPr>
              <w:noProof/>
              <w:lang w:eastAsia="en-US"/>
            </w:rPr>
          </w:pPr>
          <w:hyperlink w:anchor="_Toc449454011" w:history="1">
            <w:r w:rsidR="008F0AC5" w:rsidRPr="00B21587">
              <w:rPr>
                <w:rStyle w:val="Hyperlink"/>
                <w:noProof/>
              </w:rPr>
              <w:t>For each of the three methods, i.e. associative clustering, metric clustering and scalar clustering show</w:t>
            </w:r>
            <w:r w:rsidR="008F0AC5">
              <w:rPr>
                <w:noProof/>
                <w:webHidden/>
              </w:rPr>
              <w:tab/>
            </w:r>
            <w:r w:rsidR="008F0AC5">
              <w:rPr>
                <w:noProof/>
                <w:webHidden/>
              </w:rPr>
              <w:fldChar w:fldCharType="begin"/>
            </w:r>
            <w:r w:rsidR="008F0AC5">
              <w:rPr>
                <w:noProof/>
                <w:webHidden/>
              </w:rPr>
              <w:instrText xml:space="preserve"> PAGEREF _Toc449454011 \h </w:instrText>
            </w:r>
            <w:r w:rsidR="008F0AC5">
              <w:rPr>
                <w:noProof/>
                <w:webHidden/>
              </w:rPr>
            </w:r>
            <w:r w:rsidR="008F0AC5">
              <w:rPr>
                <w:noProof/>
                <w:webHidden/>
              </w:rPr>
              <w:fldChar w:fldCharType="separate"/>
            </w:r>
            <w:r w:rsidR="008F0AC5">
              <w:rPr>
                <w:noProof/>
                <w:webHidden/>
              </w:rPr>
              <w:t>11</w:t>
            </w:r>
            <w:r w:rsidR="008F0AC5">
              <w:rPr>
                <w:noProof/>
                <w:webHidden/>
              </w:rPr>
              <w:fldChar w:fldCharType="end"/>
            </w:r>
          </w:hyperlink>
        </w:p>
        <w:p w:rsidR="008F0AC5" w:rsidRDefault="007D7A26">
          <w:pPr>
            <w:pStyle w:val="TOC3"/>
            <w:tabs>
              <w:tab w:val="right" w:leader="dot" w:pos="9350"/>
            </w:tabs>
            <w:rPr>
              <w:noProof/>
              <w:lang w:eastAsia="en-US"/>
            </w:rPr>
          </w:pPr>
          <w:hyperlink w:anchor="_Toc449454012" w:history="1">
            <w:r w:rsidR="008F0AC5" w:rsidRPr="00B21587">
              <w:rPr>
                <w:rStyle w:val="Hyperlink"/>
                <w:noProof/>
              </w:rPr>
              <w:t>examples of 3 queries, the local document set and</w:t>
            </w:r>
            <w:r w:rsidR="008F0AC5">
              <w:rPr>
                <w:noProof/>
                <w:webHidden/>
              </w:rPr>
              <w:tab/>
            </w:r>
            <w:r w:rsidR="008F0AC5">
              <w:rPr>
                <w:noProof/>
                <w:webHidden/>
              </w:rPr>
              <w:fldChar w:fldCharType="begin"/>
            </w:r>
            <w:r w:rsidR="008F0AC5">
              <w:rPr>
                <w:noProof/>
                <w:webHidden/>
              </w:rPr>
              <w:instrText xml:space="preserve"> PAGEREF _Toc449454012 \h </w:instrText>
            </w:r>
            <w:r w:rsidR="008F0AC5">
              <w:rPr>
                <w:noProof/>
                <w:webHidden/>
              </w:rPr>
            </w:r>
            <w:r w:rsidR="008F0AC5">
              <w:rPr>
                <w:noProof/>
                <w:webHidden/>
              </w:rPr>
              <w:fldChar w:fldCharType="separate"/>
            </w:r>
            <w:r w:rsidR="008F0AC5">
              <w:rPr>
                <w:noProof/>
                <w:webHidden/>
              </w:rPr>
              <w:t>12</w:t>
            </w:r>
            <w:r w:rsidR="008F0AC5">
              <w:rPr>
                <w:noProof/>
                <w:webHidden/>
              </w:rPr>
              <w:fldChar w:fldCharType="end"/>
            </w:r>
          </w:hyperlink>
        </w:p>
        <w:p w:rsidR="008F0AC5" w:rsidRDefault="007D7A26">
          <w:pPr>
            <w:pStyle w:val="TOC3"/>
            <w:tabs>
              <w:tab w:val="right" w:leader="dot" w:pos="9350"/>
            </w:tabs>
            <w:rPr>
              <w:noProof/>
              <w:lang w:eastAsia="en-US"/>
            </w:rPr>
          </w:pPr>
          <w:hyperlink w:anchor="_Toc449454013" w:history="1">
            <w:r w:rsidR="008F0AC5" w:rsidRPr="00B21587">
              <w:rPr>
                <w:rStyle w:val="Hyperlink"/>
                <w:noProof/>
              </w:rPr>
              <w:t>the local vocabulary and set of local stems as well as their vocabularies;</w:t>
            </w:r>
            <w:r w:rsidR="008F0AC5">
              <w:rPr>
                <w:noProof/>
                <w:webHidden/>
              </w:rPr>
              <w:tab/>
            </w:r>
            <w:r w:rsidR="008F0AC5">
              <w:rPr>
                <w:noProof/>
                <w:webHidden/>
              </w:rPr>
              <w:fldChar w:fldCharType="begin"/>
            </w:r>
            <w:r w:rsidR="008F0AC5">
              <w:rPr>
                <w:noProof/>
                <w:webHidden/>
              </w:rPr>
              <w:instrText xml:space="preserve"> PAGEREF _Toc449454013 \h </w:instrText>
            </w:r>
            <w:r w:rsidR="008F0AC5">
              <w:rPr>
                <w:noProof/>
                <w:webHidden/>
              </w:rPr>
            </w:r>
            <w:r w:rsidR="008F0AC5">
              <w:rPr>
                <w:noProof/>
                <w:webHidden/>
              </w:rPr>
              <w:fldChar w:fldCharType="separate"/>
            </w:r>
            <w:r w:rsidR="008F0AC5">
              <w:rPr>
                <w:noProof/>
                <w:webHidden/>
              </w:rPr>
              <w:t>12</w:t>
            </w:r>
            <w:r w:rsidR="008F0AC5">
              <w:rPr>
                <w:noProof/>
                <w:webHidden/>
              </w:rPr>
              <w:fldChar w:fldCharType="end"/>
            </w:r>
          </w:hyperlink>
        </w:p>
        <w:p w:rsidR="008F0AC5" w:rsidRDefault="007D7A26">
          <w:pPr>
            <w:pStyle w:val="TOC3"/>
            <w:tabs>
              <w:tab w:val="right" w:leader="dot" w:pos="9350"/>
            </w:tabs>
            <w:rPr>
              <w:noProof/>
              <w:lang w:eastAsia="en-US"/>
            </w:rPr>
          </w:pPr>
          <w:hyperlink w:anchor="_Toc449454014" w:history="1">
            <w:r w:rsidR="008F0AC5" w:rsidRPr="00B21587">
              <w:rPr>
                <w:rStyle w:val="Hyperlink"/>
                <w:noProof/>
              </w:rPr>
              <w:t>show the values of the correlations you computed for the queries, and discuss you selection of the clusters and</w:t>
            </w:r>
            <w:r w:rsidR="008F0AC5">
              <w:rPr>
                <w:noProof/>
                <w:webHidden/>
              </w:rPr>
              <w:tab/>
            </w:r>
            <w:r w:rsidR="008F0AC5">
              <w:rPr>
                <w:noProof/>
                <w:webHidden/>
              </w:rPr>
              <w:fldChar w:fldCharType="begin"/>
            </w:r>
            <w:r w:rsidR="008F0AC5">
              <w:rPr>
                <w:noProof/>
                <w:webHidden/>
              </w:rPr>
              <w:instrText xml:space="preserve"> PAGEREF _Toc449454014 \h </w:instrText>
            </w:r>
            <w:r w:rsidR="008F0AC5">
              <w:rPr>
                <w:noProof/>
                <w:webHidden/>
              </w:rPr>
            </w:r>
            <w:r w:rsidR="008F0AC5">
              <w:rPr>
                <w:noProof/>
                <w:webHidden/>
              </w:rPr>
              <w:fldChar w:fldCharType="separate"/>
            </w:r>
            <w:r w:rsidR="008F0AC5">
              <w:rPr>
                <w:noProof/>
                <w:webHidden/>
              </w:rPr>
              <w:t>12</w:t>
            </w:r>
            <w:r w:rsidR="008F0AC5">
              <w:rPr>
                <w:noProof/>
                <w:webHidden/>
              </w:rPr>
              <w:fldChar w:fldCharType="end"/>
            </w:r>
          </w:hyperlink>
        </w:p>
        <w:p w:rsidR="008F0AC5" w:rsidRDefault="007D7A26">
          <w:pPr>
            <w:pStyle w:val="TOC3"/>
            <w:tabs>
              <w:tab w:val="right" w:leader="dot" w:pos="9350"/>
            </w:tabs>
            <w:rPr>
              <w:noProof/>
              <w:lang w:eastAsia="en-US"/>
            </w:rPr>
          </w:pPr>
          <w:hyperlink w:anchor="_Toc449454015" w:history="1">
            <w:r w:rsidR="008F0AC5" w:rsidRPr="00B21587">
              <w:rPr>
                <w:rStyle w:val="Hyperlink"/>
                <w:noProof/>
              </w:rPr>
              <w:t>show the resulting expanded queries.</w:t>
            </w:r>
            <w:r w:rsidR="008F0AC5">
              <w:rPr>
                <w:noProof/>
                <w:webHidden/>
              </w:rPr>
              <w:tab/>
            </w:r>
            <w:r w:rsidR="008F0AC5">
              <w:rPr>
                <w:noProof/>
                <w:webHidden/>
              </w:rPr>
              <w:fldChar w:fldCharType="begin"/>
            </w:r>
            <w:r w:rsidR="008F0AC5">
              <w:rPr>
                <w:noProof/>
                <w:webHidden/>
              </w:rPr>
              <w:instrText xml:space="preserve"> PAGEREF _Toc449454015 \h </w:instrText>
            </w:r>
            <w:r w:rsidR="008F0AC5">
              <w:rPr>
                <w:noProof/>
                <w:webHidden/>
              </w:rPr>
            </w:r>
            <w:r w:rsidR="008F0AC5">
              <w:rPr>
                <w:noProof/>
                <w:webHidden/>
              </w:rPr>
              <w:fldChar w:fldCharType="separate"/>
            </w:r>
            <w:r w:rsidR="008F0AC5">
              <w:rPr>
                <w:noProof/>
                <w:webHidden/>
              </w:rPr>
              <w:t>12</w:t>
            </w:r>
            <w:r w:rsidR="008F0AC5">
              <w:rPr>
                <w:noProof/>
                <w:webHidden/>
              </w:rPr>
              <w:fldChar w:fldCharType="end"/>
            </w:r>
          </w:hyperlink>
        </w:p>
        <w:p w:rsidR="008F0AC5" w:rsidRDefault="007D7A26">
          <w:pPr>
            <w:pStyle w:val="TOC3"/>
            <w:tabs>
              <w:tab w:val="right" w:leader="dot" w:pos="9350"/>
            </w:tabs>
            <w:rPr>
              <w:noProof/>
              <w:lang w:eastAsia="en-US"/>
            </w:rPr>
          </w:pPr>
          <w:hyperlink w:anchor="_Toc449454016" w:history="1">
            <w:r w:rsidR="008F0AC5" w:rsidRPr="00B21587">
              <w:rPr>
                <w:rStyle w:val="Hyperlink"/>
                <w:noProof/>
              </w:rPr>
              <w:t>show the results of the search engine on your expanded queries and discuss them</w:t>
            </w:r>
            <w:r w:rsidR="008F0AC5">
              <w:rPr>
                <w:noProof/>
                <w:webHidden/>
              </w:rPr>
              <w:tab/>
            </w:r>
            <w:r w:rsidR="008F0AC5">
              <w:rPr>
                <w:noProof/>
                <w:webHidden/>
              </w:rPr>
              <w:fldChar w:fldCharType="begin"/>
            </w:r>
            <w:r w:rsidR="008F0AC5">
              <w:rPr>
                <w:noProof/>
                <w:webHidden/>
              </w:rPr>
              <w:instrText xml:space="preserve"> PAGEREF _Toc449454016 \h </w:instrText>
            </w:r>
            <w:r w:rsidR="008F0AC5">
              <w:rPr>
                <w:noProof/>
                <w:webHidden/>
              </w:rPr>
            </w:r>
            <w:r w:rsidR="008F0AC5">
              <w:rPr>
                <w:noProof/>
                <w:webHidden/>
              </w:rPr>
              <w:fldChar w:fldCharType="separate"/>
            </w:r>
            <w:r w:rsidR="008F0AC5">
              <w:rPr>
                <w:noProof/>
                <w:webHidden/>
              </w:rPr>
              <w:t>12</w:t>
            </w:r>
            <w:r w:rsidR="008F0AC5">
              <w:rPr>
                <w:noProof/>
                <w:webHidden/>
              </w:rPr>
              <w:fldChar w:fldCharType="end"/>
            </w:r>
          </w:hyperlink>
        </w:p>
        <w:p w:rsidR="008F0AC5" w:rsidRDefault="007D7A26">
          <w:pPr>
            <w:pStyle w:val="TOC3"/>
            <w:tabs>
              <w:tab w:val="right" w:leader="dot" w:pos="9350"/>
            </w:tabs>
            <w:rPr>
              <w:noProof/>
              <w:lang w:eastAsia="en-US"/>
            </w:rPr>
          </w:pPr>
          <w:hyperlink w:anchor="_Toc449454017" w:history="1">
            <w:r w:rsidR="008F0AC5" w:rsidRPr="00B21587">
              <w:rPr>
                <w:rStyle w:val="Hyperlink"/>
                <w:noProof/>
              </w:rPr>
              <w:t>Elaborate on how you have collaborated with the student responsible for the user interface to expose the results of your expanded queries as well</w:t>
            </w:r>
            <w:r w:rsidR="008F0AC5">
              <w:rPr>
                <w:noProof/>
                <w:webHidden/>
              </w:rPr>
              <w:tab/>
            </w:r>
            <w:r w:rsidR="008F0AC5">
              <w:rPr>
                <w:noProof/>
                <w:webHidden/>
              </w:rPr>
              <w:fldChar w:fldCharType="begin"/>
            </w:r>
            <w:r w:rsidR="008F0AC5">
              <w:rPr>
                <w:noProof/>
                <w:webHidden/>
              </w:rPr>
              <w:instrText xml:space="preserve"> PAGEREF _Toc449454017 \h </w:instrText>
            </w:r>
            <w:r w:rsidR="008F0AC5">
              <w:rPr>
                <w:noProof/>
                <w:webHidden/>
              </w:rPr>
            </w:r>
            <w:r w:rsidR="008F0AC5">
              <w:rPr>
                <w:noProof/>
                <w:webHidden/>
              </w:rPr>
              <w:fldChar w:fldCharType="separate"/>
            </w:r>
            <w:r w:rsidR="008F0AC5">
              <w:rPr>
                <w:noProof/>
                <w:webHidden/>
              </w:rPr>
              <w:t>12</w:t>
            </w:r>
            <w:r w:rsidR="008F0AC5">
              <w:rPr>
                <w:noProof/>
                <w:webHidden/>
              </w:rPr>
              <w:fldChar w:fldCharType="end"/>
            </w:r>
          </w:hyperlink>
        </w:p>
        <w:p w:rsidR="008F0AC5" w:rsidRDefault="007D7A26">
          <w:pPr>
            <w:pStyle w:val="TOC3"/>
            <w:tabs>
              <w:tab w:val="right" w:leader="dot" w:pos="9350"/>
            </w:tabs>
            <w:rPr>
              <w:noProof/>
              <w:lang w:eastAsia="en-US"/>
            </w:rPr>
          </w:pPr>
          <w:hyperlink w:anchor="_Toc449454018" w:history="1">
            <w:r w:rsidR="008F0AC5" w:rsidRPr="00B21587">
              <w:rPr>
                <w:rStyle w:val="Hyperlink"/>
                <w:noProof/>
              </w:rPr>
              <w:t>Discuss which queries and their expansion you selected for the demonstration of the project.</w:t>
            </w:r>
            <w:r w:rsidR="008F0AC5">
              <w:rPr>
                <w:noProof/>
                <w:webHidden/>
              </w:rPr>
              <w:tab/>
            </w:r>
            <w:r w:rsidR="008F0AC5">
              <w:rPr>
                <w:noProof/>
                <w:webHidden/>
              </w:rPr>
              <w:fldChar w:fldCharType="begin"/>
            </w:r>
            <w:r w:rsidR="008F0AC5">
              <w:rPr>
                <w:noProof/>
                <w:webHidden/>
              </w:rPr>
              <w:instrText xml:space="preserve"> PAGEREF _Toc449454018 \h </w:instrText>
            </w:r>
            <w:r w:rsidR="008F0AC5">
              <w:rPr>
                <w:noProof/>
                <w:webHidden/>
              </w:rPr>
            </w:r>
            <w:r w:rsidR="008F0AC5">
              <w:rPr>
                <w:noProof/>
                <w:webHidden/>
              </w:rPr>
              <w:fldChar w:fldCharType="separate"/>
            </w:r>
            <w:r w:rsidR="008F0AC5">
              <w:rPr>
                <w:noProof/>
                <w:webHidden/>
              </w:rPr>
              <w:t>12</w:t>
            </w:r>
            <w:r w:rsidR="008F0AC5">
              <w:rPr>
                <w:noProof/>
                <w:webHidden/>
              </w:rPr>
              <w:fldChar w:fldCharType="end"/>
            </w:r>
          </w:hyperlink>
        </w:p>
        <w:p w:rsidR="008F0AC5" w:rsidRDefault="007D7A26">
          <w:pPr>
            <w:pStyle w:val="TOC1"/>
            <w:tabs>
              <w:tab w:val="right" w:leader="dot" w:pos="9350"/>
            </w:tabs>
            <w:rPr>
              <w:noProof/>
              <w:lang w:eastAsia="en-US"/>
            </w:rPr>
          </w:pPr>
          <w:hyperlink w:anchor="_Toc449454019" w:history="1">
            <w:r w:rsidR="008F0AC5" w:rsidRPr="00B21587">
              <w:rPr>
                <w:rStyle w:val="Hyperlink"/>
                <w:noProof/>
              </w:rPr>
              <w:t>Discussion – all team {Matthew}</w:t>
            </w:r>
            <w:r w:rsidR="008F0AC5">
              <w:rPr>
                <w:noProof/>
                <w:webHidden/>
              </w:rPr>
              <w:tab/>
            </w:r>
            <w:r w:rsidR="008F0AC5">
              <w:rPr>
                <w:noProof/>
                <w:webHidden/>
              </w:rPr>
              <w:fldChar w:fldCharType="begin"/>
            </w:r>
            <w:r w:rsidR="008F0AC5">
              <w:rPr>
                <w:noProof/>
                <w:webHidden/>
              </w:rPr>
              <w:instrText xml:space="preserve"> PAGEREF _Toc449454019 \h </w:instrText>
            </w:r>
            <w:r w:rsidR="008F0AC5">
              <w:rPr>
                <w:noProof/>
                <w:webHidden/>
              </w:rPr>
            </w:r>
            <w:r w:rsidR="008F0AC5">
              <w:rPr>
                <w:noProof/>
                <w:webHidden/>
              </w:rPr>
              <w:fldChar w:fldCharType="separate"/>
            </w:r>
            <w:r w:rsidR="008F0AC5">
              <w:rPr>
                <w:noProof/>
                <w:webHidden/>
              </w:rPr>
              <w:t>12</w:t>
            </w:r>
            <w:r w:rsidR="008F0AC5">
              <w:rPr>
                <w:noProof/>
                <w:webHidden/>
              </w:rPr>
              <w:fldChar w:fldCharType="end"/>
            </w:r>
          </w:hyperlink>
        </w:p>
        <w:p w:rsidR="008F0AC5" w:rsidRDefault="007D7A26">
          <w:pPr>
            <w:pStyle w:val="TOC2"/>
            <w:tabs>
              <w:tab w:val="right" w:leader="dot" w:pos="9350"/>
            </w:tabs>
            <w:rPr>
              <w:noProof/>
              <w:lang w:eastAsia="en-US"/>
            </w:rPr>
          </w:pPr>
          <w:hyperlink w:anchor="_Toc449454020" w:history="1">
            <w:r w:rsidR="008F0AC5" w:rsidRPr="00B21587">
              <w:rPr>
                <w:rStyle w:val="Hyperlink"/>
                <w:noProof/>
              </w:rPr>
              <w:t>Assumptions</w:t>
            </w:r>
            <w:r w:rsidR="008F0AC5">
              <w:rPr>
                <w:noProof/>
                <w:webHidden/>
              </w:rPr>
              <w:tab/>
            </w:r>
            <w:r w:rsidR="008F0AC5">
              <w:rPr>
                <w:noProof/>
                <w:webHidden/>
              </w:rPr>
              <w:fldChar w:fldCharType="begin"/>
            </w:r>
            <w:r w:rsidR="008F0AC5">
              <w:rPr>
                <w:noProof/>
                <w:webHidden/>
              </w:rPr>
              <w:instrText xml:space="preserve"> PAGEREF _Toc449454020 \h </w:instrText>
            </w:r>
            <w:r w:rsidR="008F0AC5">
              <w:rPr>
                <w:noProof/>
                <w:webHidden/>
              </w:rPr>
            </w:r>
            <w:r w:rsidR="008F0AC5">
              <w:rPr>
                <w:noProof/>
                <w:webHidden/>
              </w:rPr>
              <w:fldChar w:fldCharType="separate"/>
            </w:r>
            <w:r w:rsidR="008F0AC5">
              <w:rPr>
                <w:noProof/>
                <w:webHidden/>
              </w:rPr>
              <w:t>12</w:t>
            </w:r>
            <w:r w:rsidR="008F0AC5">
              <w:rPr>
                <w:noProof/>
                <w:webHidden/>
              </w:rPr>
              <w:fldChar w:fldCharType="end"/>
            </w:r>
          </w:hyperlink>
        </w:p>
        <w:p w:rsidR="008F0AC5" w:rsidRDefault="007D7A26">
          <w:pPr>
            <w:pStyle w:val="TOC2"/>
            <w:tabs>
              <w:tab w:val="right" w:leader="dot" w:pos="9350"/>
            </w:tabs>
            <w:rPr>
              <w:noProof/>
              <w:lang w:eastAsia="en-US"/>
            </w:rPr>
          </w:pPr>
          <w:hyperlink w:anchor="_Toc449454021" w:history="1">
            <w:r w:rsidR="008F0AC5" w:rsidRPr="00B21587">
              <w:rPr>
                <w:rStyle w:val="Hyperlink"/>
                <w:noProof/>
              </w:rPr>
              <w:t>Algorithms/ Data Structures</w:t>
            </w:r>
            <w:r w:rsidR="008F0AC5">
              <w:rPr>
                <w:noProof/>
                <w:webHidden/>
              </w:rPr>
              <w:tab/>
            </w:r>
            <w:r w:rsidR="008F0AC5">
              <w:rPr>
                <w:noProof/>
                <w:webHidden/>
              </w:rPr>
              <w:fldChar w:fldCharType="begin"/>
            </w:r>
            <w:r w:rsidR="008F0AC5">
              <w:rPr>
                <w:noProof/>
                <w:webHidden/>
              </w:rPr>
              <w:instrText xml:space="preserve"> PAGEREF _Toc449454021 \h </w:instrText>
            </w:r>
            <w:r w:rsidR="008F0AC5">
              <w:rPr>
                <w:noProof/>
                <w:webHidden/>
              </w:rPr>
            </w:r>
            <w:r w:rsidR="008F0AC5">
              <w:rPr>
                <w:noProof/>
                <w:webHidden/>
              </w:rPr>
              <w:fldChar w:fldCharType="separate"/>
            </w:r>
            <w:r w:rsidR="008F0AC5">
              <w:rPr>
                <w:noProof/>
                <w:webHidden/>
              </w:rPr>
              <w:t>12</w:t>
            </w:r>
            <w:r w:rsidR="008F0AC5">
              <w:rPr>
                <w:noProof/>
                <w:webHidden/>
              </w:rPr>
              <w:fldChar w:fldCharType="end"/>
            </w:r>
          </w:hyperlink>
        </w:p>
        <w:p w:rsidR="008F0AC5" w:rsidRDefault="007D7A26">
          <w:pPr>
            <w:pStyle w:val="TOC2"/>
            <w:tabs>
              <w:tab w:val="right" w:leader="dot" w:pos="9350"/>
            </w:tabs>
            <w:rPr>
              <w:noProof/>
              <w:lang w:eastAsia="en-US"/>
            </w:rPr>
          </w:pPr>
          <w:hyperlink w:anchor="_Toc449454022" w:history="1">
            <w:r w:rsidR="008F0AC5" w:rsidRPr="00B21587">
              <w:rPr>
                <w:rStyle w:val="Hyperlink"/>
                <w:noProof/>
              </w:rPr>
              <w:t>Collaboration -  How we collaborated</w:t>
            </w:r>
            <w:r w:rsidR="008F0AC5">
              <w:rPr>
                <w:noProof/>
                <w:webHidden/>
              </w:rPr>
              <w:tab/>
            </w:r>
            <w:r w:rsidR="008F0AC5">
              <w:rPr>
                <w:noProof/>
                <w:webHidden/>
              </w:rPr>
              <w:fldChar w:fldCharType="begin"/>
            </w:r>
            <w:r w:rsidR="008F0AC5">
              <w:rPr>
                <w:noProof/>
                <w:webHidden/>
              </w:rPr>
              <w:instrText xml:space="preserve"> PAGEREF _Toc449454022 \h </w:instrText>
            </w:r>
            <w:r w:rsidR="008F0AC5">
              <w:rPr>
                <w:noProof/>
                <w:webHidden/>
              </w:rPr>
            </w:r>
            <w:r w:rsidR="008F0AC5">
              <w:rPr>
                <w:noProof/>
                <w:webHidden/>
              </w:rPr>
              <w:fldChar w:fldCharType="separate"/>
            </w:r>
            <w:r w:rsidR="008F0AC5">
              <w:rPr>
                <w:noProof/>
                <w:webHidden/>
              </w:rPr>
              <w:t>13</w:t>
            </w:r>
            <w:r w:rsidR="008F0AC5">
              <w:rPr>
                <w:noProof/>
                <w:webHidden/>
              </w:rPr>
              <w:fldChar w:fldCharType="end"/>
            </w:r>
          </w:hyperlink>
        </w:p>
        <w:p w:rsidR="008F0AC5" w:rsidRDefault="007D7A26">
          <w:pPr>
            <w:pStyle w:val="TOC1"/>
            <w:tabs>
              <w:tab w:val="right" w:leader="dot" w:pos="9350"/>
            </w:tabs>
            <w:rPr>
              <w:noProof/>
              <w:lang w:eastAsia="en-US"/>
            </w:rPr>
          </w:pPr>
          <w:hyperlink w:anchor="_Toc449454023" w:history="1">
            <w:r w:rsidR="008F0AC5" w:rsidRPr="00B21587">
              <w:rPr>
                <w:rStyle w:val="Hyperlink"/>
                <w:noProof/>
              </w:rPr>
              <w:t>Conclusion {Matthew}</w:t>
            </w:r>
            <w:r w:rsidR="008F0AC5">
              <w:rPr>
                <w:noProof/>
                <w:webHidden/>
              </w:rPr>
              <w:tab/>
            </w:r>
            <w:r w:rsidR="008F0AC5">
              <w:rPr>
                <w:noProof/>
                <w:webHidden/>
              </w:rPr>
              <w:fldChar w:fldCharType="begin"/>
            </w:r>
            <w:r w:rsidR="008F0AC5">
              <w:rPr>
                <w:noProof/>
                <w:webHidden/>
              </w:rPr>
              <w:instrText xml:space="preserve"> PAGEREF _Toc449454023 \h </w:instrText>
            </w:r>
            <w:r w:rsidR="008F0AC5">
              <w:rPr>
                <w:noProof/>
                <w:webHidden/>
              </w:rPr>
            </w:r>
            <w:r w:rsidR="008F0AC5">
              <w:rPr>
                <w:noProof/>
                <w:webHidden/>
              </w:rPr>
              <w:fldChar w:fldCharType="separate"/>
            </w:r>
            <w:r w:rsidR="008F0AC5">
              <w:rPr>
                <w:noProof/>
                <w:webHidden/>
              </w:rPr>
              <w:t>13</w:t>
            </w:r>
            <w:r w:rsidR="008F0AC5">
              <w:rPr>
                <w:noProof/>
                <w:webHidden/>
              </w:rPr>
              <w:fldChar w:fldCharType="end"/>
            </w:r>
          </w:hyperlink>
        </w:p>
        <w:p w:rsidR="00DB35BB" w:rsidRDefault="00DB35BB">
          <w:r>
            <w:rPr>
              <w:b/>
              <w:bCs/>
              <w:noProof/>
            </w:rPr>
            <w:fldChar w:fldCharType="end"/>
          </w:r>
        </w:p>
      </w:sdtContent>
    </w:sdt>
    <w:p w:rsidR="004C78E5" w:rsidRDefault="004C78E5" w:rsidP="004C78E5"/>
    <w:p w:rsidR="00833A31" w:rsidRDefault="00833A31" w:rsidP="004C78E5"/>
    <w:p w:rsidR="00833A31" w:rsidRDefault="00833A31" w:rsidP="004C78E5"/>
    <w:p w:rsidR="00833A31" w:rsidRDefault="00833A31" w:rsidP="004C78E5"/>
    <w:p w:rsidR="00833A31" w:rsidRDefault="00833A31" w:rsidP="004C78E5"/>
    <w:p w:rsidR="00833A31" w:rsidRDefault="00833A31" w:rsidP="004C78E5"/>
    <w:p w:rsidR="00833A31" w:rsidRDefault="00833A31" w:rsidP="004C78E5"/>
    <w:p w:rsidR="00833A31" w:rsidRDefault="00833A31" w:rsidP="004C78E5"/>
    <w:p w:rsidR="007D7A26" w:rsidRDefault="007D7A26" w:rsidP="004C78E5">
      <w:pPr>
        <w:sectPr w:rsidR="007D7A26" w:rsidSect="007D7A26">
          <w:headerReference w:type="default" r:id="rId9"/>
          <w:footerReference w:type="default" r:id="rId10"/>
          <w:headerReference w:type="first" r:id="rId11"/>
          <w:footerReference w:type="first" r:id="rId12"/>
          <w:pgSz w:w="12240" w:h="15840"/>
          <w:pgMar w:top="1440" w:right="1440" w:bottom="1440" w:left="1440" w:header="720" w:footer="720" w:gutter="0"/>
          <w:cols w:space="720"/>
          <w:titlePg/>
          <w:docGrid w:linePitch="299"/>
        </w:sectPr>
      </w:pPr>
    </w:p>
    <w:p w:rsidR="006A09A3" w:rsidRDefault="0072047A" w:rsidP="00DB35BB">
      <w:pPr>
        <w:pStyle w:val="Heading1"/>
      </w:pPr>
      <w:bookmarkStart w:id="0" w:name="_Toc449453955"/>
      <w:r w:rsidRPr="0072047A">
        <w:lastRenderedPageBreak/>
        <w:t>Introduction</w:t>
      </w:r>
      <w:bookmarkEnd w:id="0"/>
    </w:p>
    <w:p w:rsidR="006A09A3" w:rsidRDefault="0072047A" w:rsidP="00DB35BB">
      <w:pPr>
        <w:pStyle w:val="Heading2"/>
      </w:pPr>
      <w:bookmarkStart w:id="1" w:name="_Toc449453956"/>
      <w:r w:rsidRPr="0072047A">
        <w:t>Focus of the Search Engine</w:t>
      </w:r>
      <w:bookmarkEnd w:id="1"/>
    </w:p>
    <w:p w:rsidR="006A09A3" w:rsidRDefault="009E0643">
      <w:r>
        <w:t>To take advantage of this template’s design, use the Styles gallery on the Home tab. You can format your headings by using heading styles, or highlight important text using other styles, like Emphasis and Intense Quote. These styles come in formatted to look great and work together to help communicate your ideas.</w:t>
      </w:r>
    </w:p>
    <w:p w:rsidR="006A09A3" w:rsidRDefault="009E0643">
      <w:r>
        <w:t>Go ahead and get started.</w:t>
      </w:r>
    </w:p>
    <w:p w:rsidR="0072047A" w:rsidRDefault="0072047A" w:rsidP="00DB35BB">
      <w:pPr>
        <w:pStyle w:val="Heading2"/>
      </w:pPr>
      <w:bookmarkStart w:id="2" w:name="_Toc449453957"/>
      <w:r w:rsidRPr="0072047A">
        <w:t>Architecture of the Search Engine</w:t>
      </w:r>
      <w:bookmarkEnd w:id="2"/>
    </w:p>
    <w:p w:rsidR="0072047A" w:rsidRDefault="0072047A" w:rsidP="0072047A"/>
    <w:p w:rsidR="0072047A" w:rsidRDefault="0072047A" w:rsidP="0072047A"/>
    <w:p w:rsidR="0072047A" w:rsidRDefault="0072047A" w:rsidP="0072047A">
      <w:r w:rsidRPr="0072047A">
        <w:rPr>
          <w:noProof/>
          <w:lang w:eastAsia="en-US"/>
        </w:rPr>
        <w:drawing>
          <wp:inline distT="0" distB="0" distL="0" distR="0" wp14:anchorId="2531E438" wp14:editId="7DD3355C">
            <wp:extent cx="6649085" cy="353937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705115" cy="3569200"/>
                    </a:xfrm>
                    <a:prstGeom prst="rect">
                      <a:avLst/>
                    </a:prstGeom>
                  </pic:spPr>
                </pic:pic>
              </a:graphicData>
            </a:graphic>
          </wp:inline>
        </w:drawing>
      </w:r>
    </w:p>
    <w:p w:rsidR="0072047A" w:rsidRDefault="00932FF3" w:rsidP="00932FF3">
      <w:pPr>
        <w:jc w:val="center"/>
      </w:pPr>
      <w:r>
        <w:t>Figure 1: Architecture of the Search Engine</w:t>
      </w:r>
    </w:p>
    <w:p w:rsidR="0072047A" w:rsidRDefault="0072047A" w:rsidP="0072047A"/>
    <w:p w:rsidR="007D7A26" w:rsidRDefault="007D7A26" w:rsidP="0072047A"/>
    <w:p w:rsidR="007D7A26" w:rsidRDefault="007D7A26" w:rsidP="0072047A"/>
    <w:p w:rsidR="007D7A26" w:rsidRDefault="007D7A26" w:rsidP="0072047A">
      <w:pPr>
        <w:sectPr w:rsidR="007D7A26" w:rsidSect="007D7A26">
          <w:pgSz w:w="12240" w:h="15840"/>
          <w:pgMar w:top="1440" w:right="1440" w:bottom="1440" w:left="1440" w:header="720" w:footer="720" w:gutter="0"/>
          <w:cols w:space="720"/>
          <w:titlePg/>
          <w:docGrid w:linePitch="299"/>
        </w:sectPr>
      </w:pPr>
    </w:p>
    <w:p w:rsidR="007D7A26" w:rsidRDefault="007D7A26" w:rsidP="0072047A"/>
    <w:p w:rsidR="0072047A" w:rsidRDefault="0072047A" w:rsidP="00DB35BB">
      <w:pPr>
        <w:pStyle w:val="Heading2"/>
      </w:pPr>
      <w:bookmarkStart w:id="3" w:name="_Toc449453958"/>
      <w:r w:rsidRPr="0072047A">
        <w:t>Responsibilities</w:t>
      </w:r>
      <w:bookmarkEnd w:id="3"/>
    </w:p>
    <w:p w:rsidR="0072047A" w:rsidRDefault="00932FF3" w:rsidP="0072047A">
      <w:r>
        <w:t>Based on the main modules of the search engine depicted in Figure 1, the individual responsible are:</w:t>
      </w:r>
    </w:p>
    <w:p w:rsidR="00932FF3" w:rsidRDefault="00932FF3" w:rsidP="00932FF3">
      <w:pPr>
        <w:pStyle w:val="ListParagraph"/>
        <w:numPr>
          <w:ilvl w:val="0"/>
          <w:numId w:val="4"/>
        </w:numPr>
      </w:pPr>
      <w:r>
        <w:t xml:space="preserve">Web Crawler - </w:t>
      </w:r>
      <w:r w:rsidRPr="00932FF3">
        <w:t>Stephen Balhoff</w:t>
      </w:r>
    </w:p>
    <w:p w:rsidR="00932FF3" w:rsidRDefault="00932FF3" w:rsidP="00932FF3">
      <w:pPr>
        <w:pStyle w:val="ListParagraph"/>
        <w:numPr>
          <w:ilvl w:val="0"/>
          <w:numId w:val="4"/>
        </w:numPr>
      </w:pPr>
      <w:r w:rsidRPr="00932FF3">
        <w:t>Relevance Model</w:t>
      </w:r>
      <w:r>
        <w:t xml:space="preserve"> - </w:t>
      </w:r>
      <w:r w:rsidRPr="00932FF3">
        <w:t>Ramprasadh Srivathsa</w:t>
      </w:r>
    </w:p>
    <w:p w:rsidR="00932FF3" w:rsidRDefault="00932FF3" w:rsidP="00932FF3">
      <w:pPr>
        <w:pStyle w:val="ListParagraph"/>
        <w:numPr>
          <w:ilvl w:val="0"/>
          <w:numId w:val="4"/>
        </w:numPr>
      </w:pPr>
      <w:r w:rsidRPr="00932FF3">
        <w:t>User Interface</w:t>
      </w:r>
      <w:r>
        <w:t xml:space="preserve">  – Subhasis Dutta</w:t>
      </w:r>
    </w:p>
    <w:p w:rsidR="00932FF3" w:rsidRDefault="00932FF3" w:rsidP="00932FF3">
      <w:pPr>
        <w:pStyle w:val="ListParagraph"/>
        <w:numPr>
          <w:ilvl w:val="0"/>
          <w:numId w:val="4"/>
        </w:numPr>
      </w:pPr>
      <w:r w:rsidRPr="00932FF3">
        <w:t>Clustering</w:t>
      </w:r>
      <w:r>
        <w:t xml:space="preserve"> - </w:t>
      </w:r>
      <w:r w:rsidRPr="00932FF3">
        <w:t>Wyatt Lee Chastain</w:t>
      </w:r>
    </w:p>
    <w:p w:rsidR="00932FF3" w:rsidRDefault="00932FF3" w:rsidP="00932FF3">
      <w:pPr>
        <w:pStyle w:val="ListParagraph"/>
        <w:numPr>
          <w:ilvl w:val="0"/>
          <w:numId w:val="4"/>
        </w:numPr>
      </w:pPr>
      <w:r w:rsidRPr="00932FF3">
        <w:t>Query Expansion</w:t>
      </w:r>
      <w:r>
        <w:t xml:space="preserve"> - </w:t>
      </w:r>
      <w:r w:rsidRPr="00932FF3">
        <w:t>Matthew Bachelder</w:t>
      </w:r>
    </w:p>
    <w:p w:rsidR="00932FF3" w:rsidRDefault="00932FF3" w:rsidP="00932FF3">
      <w:pPr>
        <w:pStyle w:val="Heading2"/>
      </w:pPr>
      <w:bookmarkStart w:id="4" w:name="_Toc449453959"/>
      <w:r>
        <w:t>Learnings &amp; Experince</w:t>
      </w:r>
      <w:bookmarkEnd w:id="4"/>
    </w:p>
    <w:p w:rsidR="00932FF3" w:rsidRDefault="00932FF3" w:rsidP="00932FF3">
      <w:r>
        <w:t>Need to write some crap….</w:t>
      </w:r>
    </w:p>
    <w:p w:rsidR="00932FF3" w:rsidRDefault="00932FF3" w:rsidP="00932FF3"/>
    <w:p w:rsidR="00846559" w:rsidRDefault="00846559" w:rsidP="00932FF3"/>
    <w:p w:rsidR="00846559" w:rsidRDefault="00846559" w:rsidP="00932FF3"/>
    <w:p w:rsidR="00846559" w:rsidRDefault="00846559" w:rsidP="00932FF3"/>
    <w:p w:rsidR="00846559" w:rsidRDefault="00846559" w:rsidP="00932FF3"/>
    <w:p w:rsidR="00846559" w:rsidRDefault="00846559" w:rsidP="00932FF3"/>
    <w:tbl>
      <w:tblPr>
        <w:tblStyle w:val="TableGrid"/>
        <w:tblW w:w="0" w:type="auto"/>
        <w:tblLook w:val="04A0" w:firstRow="1" w:lastRow="0" w:firstColumn="1" w:lastColumn="0" w:noHBand="0" w:noVBand="1"/>
      </w:tblPr>
      <w:tblGrid>
        <w:gridCol w:w="2695"/>
        <w:gridCol w:w="6655"/>
      </w:tblGrid>
      <w:tr w:rsidR="00846559" w:rsidTr="007D7A26">
        <w:tc>
          <w:tcPr>
            <w:tcW w:w="9350" w:type="dxa"/>
            <w:gridSpan w:val="2"/>
          </w:tcPr>
          <w:p w:rsidR="00846559" w:rsidRPr="00846559" w:rsidRDefault="00846559" w:rsidP="00932FF3">
            <w:pPr>
              <w:rPr>
                <w:b/>
              </w:rPr>
            </w:pPr>
            <w:r w:rsidRPr="00846559">
              <w:rPr>
                <w:b/>
              </w:rPr>
              <w:t>Crawler</w:t>
            </w:r>
          </w:p>
        </w:tc>
      </w:tr>
      <w:tr w:rsidR="00846559" w:rsidTr="00846559">
        <w:tc>
          <w:tcPr>
            <w:tcW w:w="2695" w:type="dxa"/>
          </w:tcPr>
          <w:p w:rsidR="00846559" w:rsidRDefault="00846559" w:rsidP="00932FF3">
            <w:r w:rsidRPr="00846559">
              <w:t>What you learned?</w:t>
            </w:r>
          </w:p>
        </w:tc>
        <w:tc>
          <w:tcPr>
            <w:tcW w:w="6655" w:type="dxa"/>
          </w:tcPr>
          <w:p w:rsidR="00846559" w:rsidRDefault="00846559" w:rsidP="00932FF3"/>
        </w:tc>
      </w:tr>
      <w:tr w:rsidR="00846559" w:rsidTr="00846559">
        <w:tc>
          <w:tcPr>
            <w:tcW w:w="2695" w:type="dxa"/>
          </w:tcPr>
          <w:p w:rsidR="00846559" w:rsidRDefault="00846559" w:rsidP="00932FF3">
            <w:r>
              <w:t>What was your experience?</w:t>
            </w:r>
          </w:p>
        </w:tc>
        <w:tc>
          <w:tcPr>
            <w:tcW w:w="6655" w:type="dxa"/>
          </w:tcPr>
          <w:p w:rsidR="00846559" w:rsidRDefault="00846559" w:rsidP="00932FF3"/>
        </w:tc>
      </w:tr>
      <w:tr w:rsidR="00846559" w:rsidTr="00846559">
        <w:tc>
          <w:tcPr>
            <w:tcW w:w="2695" w:type="dxa"/>
          </w:tcPr>
          <w:p w:rsidR="00846559" w:rsidRDefault="00846559" w:rsidP="00932FF3">
            <w:r w:rsidRPr="00846559">
              <w:t>What were difficulties you faced?</w:t>
            </w:r>
            <w:r w:rsidRPr="00846559">
              <w:tab/>
            </w:r>
          </w:p>
        </w:tc>
        <w:tc>
          <w:tcPr>
            <w:tcW w:w="6655" w:type="dxa"/>
          </w:tcPr>
          <w:p w:rsidR="00846559" w:rsidRDefault="00846559" w:rsidP="00932FF3"/>
        </w:tc>
      </w:tr>
      <w:tr w:rsidR="00846559" w:rsidTr="00846559">
        <w:tc>
          <w:tcPr>
            <w:tcW w:w="2695" w:type="dxa"/>
          </w:tcPr>
          <w:p w:rsidR="00846559" w:rsidRDefault="00846559" w:rsidP="00932FF3">
            <w:r w:rsidRPr="00846559">
              <w:t>How did you resolve them?</w:t>
            </w:r>
          </w:p>
        </w:tc>
        <w:tc>
          <w:tcPr>
            <w:tcW w:w="6655" w:type="dxa"/>
          </w:tcPr>
          <w:p w:rsidR="00846559" w:rsidRDefault="00846559" w:rsidP="00932FF3"/>
        </w:tc>
      </w:tr>
      <w:tr w:rsidR="00846559" w:rsidTr="007D7A26">
        <w:tc>
          <w:tcPr>
            <w:tcW w:w="9350" w:type="dxa"/>
            <w:gridSpan w:val="2"/>
          </w:tcPr>
          <w:p w:rsidR="00846559" w:rsidRDefault="00846559" w:rsidP="00932FF3">
            <w:r w:rsidRPr="00846559">
              <w:t>Relevance Models</w:t>
            </w:r>
          </w:p>
        </w:tc>
      </w:tr>
      <w:tr w:rsidR="00846559" w:rsidTr="00846559">
        <w:tc>
          <w:tcPr>
            <w:tcW w:w="2695" w:type="dxa"/>
          </w:tcPr>
          <w:p w:rsidR="00846559" w:rsidRDefault="00846559" w:rsidP="00846559">
            <w:r w:rsidRPr="00846559">
              <w:t>What you learned?</w:t>
            </w:r>
          </w:p>
        </w:tc>
        <w:tc>
          <w:tcPr>
            <w:tcW w:w="6655" w:type="dxa"/>
          </w:tcPr>
          <w:p w:rsidR="00846559" w:rsidRDefault="00846559" w:rsidP="00846559"/>
        </w:tc>
      </w:tr>
      <w:tr w:rsidR="00846559" w:rsidTr="00846559">
        <w:tc>
          <w:tcPr>
            <w:tcW w:w="2695" w:type="dxa"/>
          </w:tcPr>
          <w:p w:rsidR="00846559" w:rsidRDefault="00846559" w:rsidP="00846559">
            <w:r>
              <w:t>What was your experience?</w:t>
            </w:r>
          </w:p>
        </w:tc>
        <w:tc>
          <w:tcPr>
            <w:tcW w:w="6655" w:type="dxa"/>
          </w:tcPr>
          <w:p w:rsidR="00846559" w:rsidRDefault="00846559" w:rsidP="00846559"/>
        </w:tc>
      </w:tr>
      <w:tr w:rsidR="00846559" w:rsidTr="00846559">
        <w:tc>
          <w:tcPr>
            <w:tcW w:w="2695" w:type="dxa"/>
          </w:tcPr>
          <w:p w:rsidR="00846559" w:rsidRDefault="00846559" w:rsidP="00846559">
            <w:r w:rsidRPr="00846559">
              <w:t>What were difficulties you faced?</w:t>
            </w:r>
            <w:r w:rsidRPr="00846559">
              <w:tab/>
            </w:r>
          </w:p>
        </w:tc>
        <w:tc>
          <w:tcPr>
            <w:tcW w:w="6655" w:type="dxa"/>
          </w:tcPr>
          <w:p w:rsidR="00846559" w:rsidRDefault="00846559" w:rsidP="00846559"/>
        </w:tc>
      </w:tr>
      <w:tr w:rsidR="00846559" w:rsidTr="00846559">
        <w:tc>
          <w:tcPr>
            <w:tcW w:w="2695" w:type="dxa"/>
          </w:tcPr>
          <w:p w:rsidR="00846559" w:rsidRDefault="00846559" w:rsidP="00846559">
            <w:r w:rsidRPr="00846559">
              <w:t>How did you resolve them?</w:t>
            </w:r>
          </w:p>
        </w:tc>
        <w:tc>
          <w:tcPr>
            <w:tcW w:w="6655" w:type="dxa"/>
          </w:tcPr>
          <w:p w:rsidR="00846559" w:rsidRDefault="00846559" w:rsidP="00846559"/>
        </w:tc>
      </w:tr>
      <w:tr w:rsidR="00846559" w:rsidTr="007D7A26">
        <w:tc>
          <w:tcPr>
            <w:tcW w:w="9350" w:type="dxa"/>
            <w:gridSpan w:val="2"/>
          </w:tcPr>
          <w:p w:rsidR="00846559" w:rsidRDefault="00846559" w:rsidP="00846559">
            <w:r w:rsidRPr="00846559">
              <w:t>User Interface</w:t>
            </w:r>
          </w:p>
        </w:tc>
      </w:tr>
      <w:tr w:rsidR="00846559" w:rsidTr="00846559">
        <w:tc>
          <w:tcPr>
            <w:tcW w:w="2695" w:type="dxa"/>
          </w:tcPr>
          <w:p w:rsidR="00846559" w:rsidRDefault="00846559" w:rsidP="00846559">
            <w:r w:rsidRPr="00846559">
              <w:t>What you learned?</w:t>
            </w:r>
          </w:p>
        </w:tc>
        <w:tc>
          <w:tcPr>
            <w:tcW w:w="6655" w:type="dxa"/>
          </w:tcPr>
          <w:p w:rsidR="00846559" w:rsidRDefault="00846559" w:rsidP="00846559"/>
        </w:tc>
      </w:tr>
      <w:tr w:rsidR="00846559" w:rsidTr="00846559">
        <w:tc>
          <w:tcPr>
            <w:tcW w:w="2695" w:type="dxa"/>
          </w:tcPr>
          <w:p w:rsidR="00846559" w:rsidRDefault="00846559" w:rsidP="00846559">
            <w:r>
              <w:lastRenderedPageBreak/>
              <w:t>What was your experience?</w:t>
            </w:r>
          </w:p>
        </w:tc>
        <w:tc>
          <w:tcPr>
            <w:tcW w:w="6655" w:type="dxa"/>
          </w:tcPr>
          <w:p w:rsidR="00846559" w:rsidRDefault="00846559" w:rsidP="00846559"/>
        </w:tc>
      </w:tr>
      <w:tr w:rsidR="00846559" w:rsidTr="00846559">
        <w:tc>
          <w:tcPr>
            <w:tcW w:w="2695" w:type="dxa"/>
          </w:tcPr>
          <w:p w:rsidR="00846559" w:rsidRDefault="00846559" w:rsidP="00846559">
            <w:r w:rsidRPr="00846559">
              <w:t>What were difficulties you faced?</w:t>
            </w:r>
            <w:r w:rsidRPr="00846559">
              <w:tab/>
            </w:r>
          </w:p>
        </w:tc>
        <w:tc>
          <w:tcPr>
            <w:tcW w:w="6655" w:type="dxa"/>
          </w:tcPr>
          <w:p w:rsidR="00846559" w:rsidRDefault="00846559" w:rsidP="00846559"/>
        </w:tc>
      </w:tr>
      <w:tr w:rsidR="00846559" w:rsidTr="00846559">
        <w:tc>
          <w:tcPr>
            <w:tcW w:w="2695" w:type="dxa"/>
          </w:tcPr>
          <w:p w:rsidR="00846559" w:rsidRDefault="00846559" w:rsidP="00846559">
            <w:r w:rsidRPr="00846559">
              <w:t>How did you resolve them?</w:t>
            </w:r>
          </w:p>
        </w:tc>
        <w:tc>
          <w:tcPr>
            <w:tcW w:w="6655" w:type="dxa"/>
          </w:tcPr>
          <w:p w:rsidR="00846559" w:rsidRDefault="00846559" w:rsidP="00846559"/>
        </w:tc>
      </w:tr>
      <w:tr w:rsidR="00846559" w:rsidTr="007D7A26">
        <w:tc>
          <w:tcPr>
            <w:tcW w:w="9350" w:type="dxa"/>
            <w:gridSpan w:val="2"/>
          </w:tcPr>
          <w:p w:rsidR="00846559" w:rsidRDefault="00846559" w:rsidP="00846559">
            <w:r w:rsidRPr="00846559">
              <w:t>Clustering</w:t>
            </w:r>
          </w:p>
        </w:tc>
      </w:tr>
      <w:tr w:rsidR="00846559" w:rsidTr="00846559">
        <w:tc>
          <w:tcPr>
            <w:tcW w:w="2695" w:type="dxa"/>
          </w:tcPr>
          <w:p w:rsidR="00846559" w:rsidRDefault="00846559" w:rsidP="00846559">
            <w:r w:rsidRPr="00846559">
              <w:t>What you learned?</w:t>
            </w:r>
          </w:p>
        </w:tc>
        <w:tc>
          <w:tcPr>
            <w:tcW w:w="6655" w:type="dxa"/>
          </w:tcPr>
          <w:p w:rsidR="00846559" w:rsidRDefault="00846559" w:rsidP="00846559"/>
        </w:tc>
      </w:tr>
      <w:tr w:rsidR="00846559" w:rsidTr="00846559">
        <w:tc>
          <w:tcPr>
            <w:tcW w:w="2695" w:type="dxa"/>
          </w:tcPr>
          <w:p w:rsidR="00846559" w:rsidRDefault="00846559" w:rsidP="00846559">
            <w:r>
              <w:t>What was your experience?</w:t>
            </w:r>
          </w:p>
        </w:tc>
        <w:tc>
          <w:tcPr>
            <w:tcW w:w="6655" w:type="dxa"/>
          </w:tcPr>
          <w:p w:rsidR="00846559" w:rsidRDefault="00846559" w:rsidP="00846559"/>
        </w:tc>
      </w:tr>
      <w:tr w:rsidR="00846559" w:rsidTr="00846559">
        <w:tc>
          <w:tcPr>
            <w:tcW w:w="2695" w:type="dxa"/>
          </w:tcPr>
          <w:p w:rsidR="00846559" w:rsidRDefault="00846559" w:rsidP="00846559">
            <w:r w:rsidRPr="00846559">
              <w:t>What were difficulties you faced?</w:t>
            </w:r>
            <w:r w:rsidRPr="00846559">
              <w:tab/>
            </w:r>
          </w:p>
        </w:tc>
        <w:tc>
          <w:tcPr>
            <w:tcW w:w="6655" w:type="dxa"/>
          </w:tcPr>
          <w:p w:rsidR="00846559" w:rsidRDefault="00846559" w:rsidP="00846559"/>
        </w:tc>
      </w:tr>
      <w:tr w:rsidR="00846559" w:rsidTr="00846559">
        <w:tc>
          <w:tcPr>
            <w:tcW w:w="2695" w:type="dxa"/>
          </w:tcPr>
          <w:p w:rsidR="00846559" w:rsidRDefault="00846559" w:rsidP="00846559">
            <w:r w:rsidRPr="00846559">
              <w:t>How did you resolve them?</w:t>
            </w:r>
          </w:p>
        </w:tc>
        <w:tc>
          <w:tcPr>
            <w:tcW w:w="6655" w:type="dxa"/>
          </w:tcPr>
          <w:p w:rsidR="00846559" w:rsidRDefault="00846559" w:rsidP="00846559"/>
        </w:tc>
      </w:tr>
      <w:tr w:rsidR="00846559" w:rsidTr="007D7A26">
        <w:tc>
          <w:tcPr>
            <w:tcW w:w="9350" w:type="dxa"/>
            <w:gridSpan w:val="2"/>
          </w:tcPr>
          <w:p w:rsidR="00846559" w:rsidRPr="00846559" w:rsidRDefault="00846559" w:rsidP="00846559">
            <w:pPr>
              <w:rPr>
                <w:b/>
              </w:rPr>
            </w:pPr>
            <w:r w:rsidRPr="00846559">
              <w:rPr>
                <w:b/>
              </w:rPr>
              <w:t>Query Expansion</w:t>
            </w:r>
          </w:p>
        </w:tc>
      </w:tr>
      <w:tr w:rsidR="00846559" w:rsidTr="00846559">
        <w:tc>
          <w:tcPr>
            <w:tcW w:w="2695" w:type="dxa"/>
          </w:tcPr>
          <w:p w:rsidR="00846559" w:rsidRDefault="00846559" w:rsidP="00846559">
            <w:r w:rsidRPr="00846559">
              <w:t>What you learned?</w:t>
            </w:r>
          </w:p>
        </w:tc>
        <w:tc>
          <w:tcPr>
            <w:tcW w:w="6655" w:type="dxa"/>
          </w:tcPr>
          <w:p w:rsidR="00846559" w:rsidRDefault="00846559" w:rsidP="00846559"/>
        </w:tc>
      </w:tr>
      <w:tr w:rsidR="00846559" w:rsidTr="00846559">
        <w:tc>
          <w:tcPr>
            <w:tcW w:w="2695" w:type="dxa"/>
          </w:tcPr>
          <w:p w:rsidR="00846559" w:rsidRDefault="00846559" w:rsidP="00846559">
            <w:r>
              <w:t>What was your experience?</w:t>
            </w:r>
          </w:p>
        </w:tc>
        <w:tc>
          <w:tcPr>
            <w:tcW w:w="6655" w:type="dxa"/>
          </w:tcPr>
          <w:p w:rsidR="00846559" w:rsidRDefault="00846559" w:rsidP="00846559"/>
        </w:tc>
      </w:tr>
      <w:tr w:rsidR="00846559" w:rsidTr="00846559">
        <w:tc>
          <w:tcPr>
            <w:tcW w:w="2695" w:type="dxa"/>
          </w:tcPr>
          <w:p w:rsidR="00846559" w:rsidRDefault="00846559" w:rsidP="00846559">
            <w:r w:rsidRPr="00846559">
              <w:t>What were difficulties you faced?</w:t>
            </w:r>
            <w:r w:rsidRPr="00846559">
              <w:tab/>
            </w:r>
          </w:p>
        </w:tc>
        <w:tc>
          <w:tcPr>
            <w:tcW w:w="6655" w:type="dxa"/>
          </w:tcPr>
          <w:p w:rsidR="00846559" w:rsidRDefault="00846559" w:rsidP="00846559"/>
        </w:tc>
      </w:tr>
      <w:tr w:rsidR="00846559" w:rsidTr="00846559">
        <w:tc>
          <w:tcPr>
            <w:tcW w:w="2695" w:type="dxa"/>
          </w:tcPr>
          <w:p w:rsidR="00846559" w:rsidRDefault="00846559" w:rsidP="00846559">
            <w:r w:rsidRPr="00846559">
              <w:t>How did you resolve them?</w:t>
            </w:r>
          </w:p>
        </w:tc>
        <w:tc>
          <w:tcPr>
            <w:tcW w:w="6655" w:type="dxa"/>
          </w:tcPr>
          <w:p w:rsidR="00846559" w:rsidRDefault="00846559" w:rsidP="00846559"/>
        </w:tc>
      </w:tr>
    </w:tbl>
    <w:p w:rsidR="00846559" w:rsidRDefault="00846559" w:rsidP="00932FF3"/>
    <w:p w:rsidR="007D7A26" w:rsidRDefault="007D7A26" w:rsidP="00932FF3"/>
    <w:p w:rsidR="007D7A26" w:rsidRDefault="007D7A26" w:rsidP="00932FF3"/>
    <w:p w:rsidR="007D7A26" w:rsidRDefault="007D7A26" w:rsidP="00932FF3"/>
    <w:p w:rsidR="007D7A26" w:rsidRDefault="007D7A26" w:rsidP="00932FF3"/>
    <w:p w:rsidR="007D7A26" w:rsidRDefault="007D7A26" w:rsidP="00932FF3"/>
    <w:p w:rsidR="007D7A26" w:rsidRDefault="007D7A26" w:rsidP="00932FF3"/>
    <w:p w:rsidR="007D7A26" w:rsidRDefault="007D7A26" w:rsidP="00932FF3"/>
    <w:p w:rsidR="007D7A26" w:rsidRDefault="007D7A26" w:rsidP="00932FF3"/>
    <w:p w:rsidR="007D7A26" w:rsidRDefault="007D7A26" w:rsidP="00932FF3"/>
    <w:p w:rsidR="007D7A26" w:rsidRDefault="007D7A26" w:rsidP="00932FF3"/>
    <w:p w:rsidR="007D7A26" w:rsidRDefault="007D7A26" w:rsidP="00932FF3"/>
    <w:p w:rsidR="007D7A26" w:rsidRDefault="007D7A26" w:rsidP="00932FF3"/>
    <w:p w:rsidR="007D7A26" w:rsidRDefault="007D7A26" w:rsidP="00932FF3">
      <w:pPr>
        <w:sectPr w:rsidR="007D7A26" w:rsidSect="008F0AC5">
          <w:pgSz w:w="12240" w:h="15840"/>
          <w:pgMar w:top="1440" w:right="1440" w:bottom="1440" w:left="1440" w:header="720" w:footer="720" w:gutter="0"/>
          <w:cols w:space="720"/>
          <w:titlePg/>
          <w:docGrid w:linePitch="299"/>
        </w:sectPr>
      </w:pPr>
    </w:p>
    <w:p w:rsidR="00932FF3" w:rsidRDefault="00932FF3" w:rsidP="00DB35BB">
      <w:pPr>
        <w:pStyle w:val="Heading1"/>
      </w:pPr>
      <w:bookmarkStart w:id="5" w:name="_Toc449453960"/>
      <w:r w:rsidRPr="00932FF3">
        <w:lastRenderedPageBreak/>
        <w:t>Crawler</w:t>
      </w:r>
      <w:bookmarkEnd w:id="5"/>
    </w:p>
    <w:p w:rsidR="00932FF3" w:rsidRDefault="00932FF3" w:rsidP="00932FF3">
      <w:r>
        <w:t>Something on what it is …..</w:t>
      </w:r>
    </w:p>
    <w:p w:rsidR="00932FF3" w:rsidRDefault="00932FF3" w:rsidP="00DB35BB">
      <w:pPr>
        <w:pStyle w:val="Heading2"/>
      </w:pPr>
      <w:bookmarkStart w:id="6" w:name="_Toc449453961"/>
      <w:r w:rsidRPr="00932FF3">
        <w:t>How many webpages gathered</w:t>
      </w:r>
      <w:bookmarkEnd w:id="6"/>
    </w:p>
    <w:p w:rsidR="00932FF3" w:rsidRDefault="00932FF3" w:rsidP="00932FF3">
      <w:proofErr w:type="spellStart"/>
      <w:r>
        <w:t>Ssdsd</w:t>
      </w:r>
      <w:proofErr w:type="spellEnd"/>
    </w:p>
    <w:p w:rsidR="00932FF3" w:rsidRDefault="00932FF3" w:rsidP="00DB35BB">
      <w:pPr>
        <w:pStyle w:val="Heading2"/>
      </w:pPr>
      <w:bookmarkStart w:id="7" w:name="_Toc449453962"/>
      <w:r w:rsidRPr="00932FF3">
        <w:t>How the webpages were gathered</w:t>
      </w:r>
      <w:bookmarkEnd w:id="7"/>
    </w:p>
    <w:p w:rsidR="00932FF3" w:rsidRDefault="00932FF3" w:rsidP="00932FF3">
      <w:proofErr w:type="spellStart"/>
      <w:r>
        <w:t>Sdsdsds</w:t>
      </w:r>
      <w:proofErr w:type="spellEnd"/>
    </w:p>
    <w:p w:rsidR="00932FF3" w:rsidRDefault="00932FF3" w:rsidP="00DB35BB">
      <w:pPr>
        <w:pStyle w:val="Heading2"/>
      </w:pPr>
      <w:bookmarkStart w:id="8" w:name="_Toc449453963"/>
      <w:r w:rsidRPr="00932FF3">
        <w:t>how passed the collection to index creation</w:t>
      </w:r>
      <w:bookmarkEnd w:id="8"/>
    </w:p>
    <w:p w:rsidR="00932FF3" w:rsidRDefault="00D81B07" w:rsidP="00932FF3">
      <w:proofErr w:type="spellStart"/>
      <w:r>
        <w:t>Hdjhsjdhsj</w:t>
      </w:r>
      <w:proofErr w:type="spellEnd"/>
      <w:r>
        <w:t xml:space="preserve"> d</w:t>
      </w:r>
    </w:p>
    <w:p w:rsidR="00D81B07" w:rsidRDefault="00D81B07" w:rsidP="00DB35BB">
      <w:pPr>
        <w:pStyle w:val="Heading2"/>
      </w:pPr>
      <w:bookmarkStart w:id="9" w:name="_Toc449453964"/>
      <w:r w:rsidRPr="00D81B07">
        <w:t>describe clearly how many webpages were crawled in the search engine</w:t>
      </w:r>
      <w:bookmarkEnd w:id="9"/>
    </w:p>
    <w:p w:rsidR="00D81B07" w:rsidRDefault="00D81B07" w:rsidP="00D81B07">
      <w:proofErr w:type="spellStart"/>
      <w:r>
        <w:t>Jsdh</w:t>
      </w:r>
      <w:proofErr w:type="spellEnd"/>
      <w:r>
        <w:t xml:space="preserve"> </w:t>
      </w:r>
      <w:proofErr w:type="spellStart"/>
      <w:r>
        <w:t>jshdjsh</w:t>
      </w:r>
      <w:proofErr w:type="spellEnd"/>
    </w:p>
    <w:p w:rsidR="00D81B07" w:rsidRDefault="00D81B07" w:rsidP="00DB35BB">
      <w:pPr>
        <w:pStyle w:val="Heading2"/>
      </w:pPr>
      <w:bookmarkStart w:id="10" w:name="_Toc449453965"/>
      <w:r w:rsidRPr="00D81B07">
        <w:t>details of the webpages that were crawled</w:t>
      </w:r>
      <w:bookmarkEnd w:id="10"/>
    </w:p>
    <w:p w:rsidR="00D81B07" w:rsidRDefault="00D81B07" w:rsidP="00D81B07">
      <w:proofErr w:type="spellStart"/>
      <w:r>
        <w:t>Sdsds</w:t>
      </w:r>
      <w:proofErr w:type="spellEnd"/>
      <w:r>
        <w:t xml:space="preserve"> </w:t>
      </w:r>
      <w:proofErr w:type="spellStart"/>
      <w:r>
        <w:t>hdjshdjs</w:t>
      </w:r>
      <w:proofErr w:type="spellEnd"/>
      <w:r>
        <w:t xml:space="preserve"> </w:t>
      </w:r>
      <w:proofErr w:type="spellStart"/>
      <w:r>
        <w:t>hdjs</w:t>
      </w:r>
      <w:proofErr w:type="spellEnd"/>
    </w:p>
    <w:p w:rsidR="00D81B07" w:rsidRDefault="00D81B07" w:rsidP="00DB35BB">
      <w:pPr>
        <w:pStyle w:val="Heading2"/>
      </w:pPr>
      <w:bookmarkStart w:id="11" w:name="_Toc449453966"/>
      <w:r w:rsidRPr="00D81B07">
        <w:t>how were duplicates handled</w:t>
      </w:r>
      <w:bookmarkEnd w:id="11"/>
    </w:p>
    <w:p w:rsidR="00D81B07" w:rsidRPr="00D81B07" w:rsidRDefault="00D81B07" w:rsidP="00D81B07">
      <w:proofErr w:type="spellStart"/>
      <w:r>
        <w:t>Sdss</w:t>
      </w:r>
      <w:proofErr w:type="spellEnd"/>
      <w:r>
        <w:t xml:space="preserve"> ds </w:t>
      </w:r>
      <w:proofErr w:type="spellStart"/>
      <w:r>
        <w:t>ds</w:t>
      </w:r>
      <w:proofErr w:type="spellEnd"/>
      <w:r>
        <w:t xml:space="preserve"> </w:t>
      </w:r>
      <w:proofErr w:type="spellStart"/>
      <w:r>
        <w:t>ds</w:t>
      </w:r>
      <w:proofErr w:type="spellEnd"/>
      <w:r>
        <w:t xml:space="preserve"> </w:t>
      </w:r>
      <w:proofErr w:type="spellStart"/>
      <w:r>
        <w:t>ds</w:t>
      </w:r>
      <w:proofErr w:type="spellEnd"/>
      <w:r>
        <w:t xml:space="preserve"> d</w:t>
      </w:r>
    </w:p>
    <w:p w:rsidR="00932FF3" w:rsidRDefault="00D81B07" w:rsidP="00DB35BB">
      <w:pPr>
        <w:pStyle w:val="Heading2"/>
      </w:pPr>
      <w:bookmarkStart w:id="12" w:name="_Toc449453967"/>
      <w:r w:rsidRPr="00D81B07">
        <w:t>how was hyper link information provided to the students that generated the index and the relevance model</w:t>
      </w:r>
      <w:bookmarkEnd w:id="12"/>
    </w:p>
    <w:p w:rsidR="00932FF3" w:rsidRDefault="00D81B07" w:rsidP="0072047A">
      <w:r>
        <w:t xml:space="preserve">S </w:t>
      </w:r>
      <w:proofErr w:type="spellStart"/>
      <w:proofErr w:type="gramStart"/>
      <w:r>
        <w:t>sds</w:t>
      </w:r>
      <w:proofErr w:type="spellEnd"/>
      <w:proofErr w:type="gramEnd"/>
      <w:r>
        <w:t xml:space="preserve"> </w:t>
      </w:r>
      <w:proofErr w:type="spellStart"/>
      <w:r>
        <w:t>jdhsj</w:t>
      </w:r>
      <w:proofErr w:type="spellEnd"/>
      <w:r>
        <w:t xml:space="preserve"> </w:t>
      </w:r>
      <w:proofErr w:type="spellStart"/>
      <w:r>
        <w:t>dhjs</w:t>
      </w:r>
      <w:proofErr w:type="spellEnd"/>
      <w:r>
        <w:t xml:space="preserve"> </w:t>
      </w:r>
      <w:proofErr w:type="spellStart"/>
      <w:r>
        <w:t>dhjs</w:t>
      </w:r>
      <w:proofErr w:type="spellEnd"/>
      <w:r>
        <w:t xml:space="preserve"> </w:t>
      </w:r>
      <w:proofErr w:type="spellStart"/>
      <w:r>
        <w:t>hd</w:t>
      </w:r>
      <w:proofErr w:type="spellEnd"/>
    </w:p>
    <w:p w:rsidR="00D81B07" w:rsidRDefault="00D81B07" w:rsidP="0072047A"/>
    <w:p w:rsidR="007D7A26" w:rsidRDefault="007D7A26" w:rsidP="0072047A"/>
    <w:p w:rsidR="007D7A26" w:rsidRDefault="007D7A26" w:rsidP="0072047A"/>
    <w:p w:rsidR="007D7A26" w:rsidRDefault="007D7A26" w:rsidP="0072047A"/>
    <w:p w:rsidR="007D7A26" w:rsidRDefault="007D7A26" w:rsidP="0072047A"/>
    <w:p w:rsidR="007D7A26" w:rsidRDefault="007D7A26" w:rsidP="0072047A"/>
    <w:p w:rsidR="00A92AF2" w:rsidRDefault="00A92AF2" w:rsidP="0072047A">
      <w:pPr>
        <w:sectPr w:rsidR="00A92AF2" w:rsidSect="008F0AC5">
          <w:pgSz w:w="12240" w:h="15840"/>
          <w:pgMar w:top="1440" w:right="1440" w:bottom="1440" w:left="1440" w:header="720" w:footer="720" w:gutter="0"/>
          <w:cols w:space="720"/>
          <w:titlePg/>
          <w:docGrid w:linePitch="299"/>
        </w:sectPr>
      </w:pPr>
    </w:p>
    <w:p w:rsidR="00A92AF2" w:rsidRDefault="00A92AF2" w:rsidP="0072047A"/>
    <w:p w:rsidR="00A92AF2" w:rsidRPr="00A92AF2" w:rsidRDefault="00A92AF2" w:rsidP="00A92AF2"/>
    <w:p w:rsidR="00A92AF2" w:rsidRPr="00A92AF2" w:rsidRDefault="00A92AF2" w:rsidP="00A92AF2"/>
    <w:p w:rsidR="00A92AF2" w:rsidRPr="00A92AF2" w:rsidRDefault="00A92AF2" w:rsidP="00A92AF2"/>
    <w:p w:rsidR="00A92AF2" w:rsidRPr="00A92AF2" w:rsidRDefault="00A92AF2" w:rsidP="00A92AF2"/>
    <w:p w:rsidR="00A92AF2" w:rsidRPr="00A92AF2" w:rsidRDefault="00A92AF2" w:rsidP="00A92AF2"/>
    <w:p w:rsidR="00A92AF2" w:rsidRPr="00A92AF2" w:rsidRDefault="00A92AF2" w:rsidP="00A92AF2"/>
    <w:p w:rsidR="00A92AF2" w:rsidRPr="00A92AF2" w:rsidRDefault="00A92AF2" w:rsidP="00A92AF2"/>
    <w:p w:rsidR="00A92AF2" w:rsidRPr="00A92AF2" w:rsidRDefault="00A92AF2" w:rsidP="00A92AF2"/>
    <w:p w:rsidR="00A92AF2" w:rsidRPr="00A92AF2" w:rsidRDefault="00A92AF2" w:rsidP="00A92AF2"/>
    <w:p w:rsidR="00A92AF2" w:rsidRPr="00A92AF2" w:rsidRDefault="00A92AF2" w:rsidP="00A92AF2"/>
    <w:p w:rsidR="00A92AF2" w:rsidRPr="00A92AF2" w:rsidRDefault="00A92AF2" w:rsidP="00A92AF2"/>
    <w:p w:rsidR="00A92AF2" w:rsidRPr="00A92AF2" w:rsidRDefault="00A92AF2" w:rsidP="00A92AF2"/>
    <w:p w:rsidR="00A92AF2" w:rsidRPr="00A92AF2" w:rsidRDefault="00A92AF2" w:rsidP="00A92AF2"/>
    <w:p w:rsidR="00A92AF2" w:rsidRPr="00A92AF2" w:rsidRDefault="00A92AF2" w:rsidP="00A92AF2"/>
    <w:p w:rsidR="00A92AF2" w:rsidRPr="00A92AF2" w:rsidRDefault="00A92AF2" w:rsidP="00A92AF2"/>
    <w:p w:rsidR="00A92AF2" w:rsidRPr="00A92AF2" w:rsidRDefault="00A92AF2" w:rsidP="00A92AF2"/>
    <w:p w:rsidR="00A92AF2" w:rsidRPr="00A92AF2" w:rsidRDefault="00A92AF2" w:rsidP="00A92AF2"/>
    <w:p w:rsidR="00A92AF2" w:rsidRPr="00A92AF2" w:rsidRDefault="00A92AF2" w:rsidP="00A92AF2"/>
    <w:p w:rsidR="00A92AF2" w:rsidRPr="00A92AF2" w:rsidRDefault="00A92AF2" w:rsidP="00A92AF2"/>
    <w:p w:rsidR="00A92AF2" w:rsidRPr="00A92AF2" w:rsidRDefault="00A92AF2" w:rsidP="00A92AF2"/>
    <w:p w:rsidR="00A92AF2" w:rsidRPr="00A92AF2" w:rsidRDefault="00A92AF2" w:rsidP="00A92AF2"/>
    <w:p w:rsidR="00A92AF2" w:rsidRPr="00A92AF2" w:rsidRDefault="00A92AF2" w:rsidP="00A92AF2"/>
    <w:p w:rsidR="00A92AF2" w:rsidRDefault="00A92AF2" w:rsidP="00A92AF2"/>
    <w:p w:rsidR="00A92AF2" w:rsidRDefault="00A92AF2" w:rsidP="00A92AF2">
      <w:pPr>
        <w:sectPr w:rsidR="00A92AF2" w:rsidSect="008F0AC5">
          <w:pgSz w:w="12240" w:h="15840"/>
          <w:pgMar w:top="1440" w:right="1440" w:bottom="1440" w:left="1440" w:header="720" w:footer="720" w:gutter="0"/>
          <w:cols w:space="720"/>
          <w:titlePg/>
          <w:docGrid w:linePitch="299"/>
        </w:sectPr>
      </w:pPr>
    </w:p>
    <w:p w:rsidR="0072047A" w:rsidRDefault="00D81B07" w:rsidP="00DB35BB">
      <w:pPr>
        <w:pStyle w:val="Heading1"/>
      </w:pPr>
      <w:bookmarkStart w:id="13" w:name="_Toc449453968"/>
      <w:r w:rsidRPr="00D81B07">
        <w:lastRenderedPageBreak/>
        <w:t>Indexing and Relevance</w:t>
      </w:r>
      <w:bookmarkEnd w:id="13"/>
    </w:p>
    <w:p w:rsidR="00D81B07" w:rsidRDefault="00D81B07" w:rsidP="00DB35BB">
      <w:pPr>
        <w:pStyle w:val="Heading2"/>
      </w:pPr>
      <w:bookmarkStart w:id="14" w:name="_Toc449453969"/>
      <w:r w:rsidRPr="00D81B07">
        <w:t>How you assembled the index</w:t>
      </w:r>
      <w:bookmarkEnd w:id="14"/>
    </w:p>
    <w:p w:rsidR="00D81B07" w:rsidRDefault="00D81B07" w:rsidP="00D81B07">
      <w:proofErr w:type="spellStart"/>
      <w:r>
        <w:t>Sdsds</w:t>
      </w:r>
      <w:proofErr w:type="spellEnd"/>
      <w:r>
        <w:t xml:space="preserve"> ds</w:t>
      </w:r>
    </w:p>
    <w:p w:rsidR="00D81B07" w:rsidRDefault="00D81B07" w:rsidP="00DB35BB">
      <w:pPr>
        <w:pStyle w:val="Heading3"/>
      </w:pPr>
      <w:bookmarkStart w:id="15" w:name="_Toc449453970"/>
      <w:r w:rsidRPr="00D81B07">
        <w:t>include a picture of how you assembled the index</w:t>
      </w:r>
      <w:bookmarkEnd w:id="15"/>
    </w:p>
    <w:p w:rsidR="00D81B07" w:rsidRDefault="00D81B07" w:rsidP="00D81B07">
      <w:proofErr w:type="spellStart"/>
      <w:proofErr w:type="gramStart"/>
      <w:r>
        <w:t>sdd</w:t>
      </w:r>
      <w:proofErr w:type="spellEnd"/>
      <w:proofErr w:type="gramEnd"/>
    </w:p>
    <w:p w:rsidR="00D81B07" w:rsidRDefault="00D81B07" w:rsidP="00DB35BB">
      <w:pPr>
        <w:pStyle w:val="Heading2"/>
      </w:pPr>
      <w:bookmarkStart w:id="16" w:name="_Toc449453971"/>
      <w:r w:rsidRPr="00D81B07">
        <w:t>describe the web graph and how it was constructed</w:t>
      </w:r>
      <w:bookmarkEnd w:id="16"/>
    </w:p>
    <w:p w:rsidR="00D81B07" w:rsidRDefault="00846559" w:rsidP="00D81B07">
      <w:proofErr w:type="spellStart"/>
      <w:r>
        <w:t>Adasd</w:t>
      </w:r>
      <w:proofErr w:type="spellEnd"/>
      <w:r>
        <w:t xml:space="preserve"> sad</w:t>
      </w:r>
    </w:p>
    <w:p w:rsidR="00846559" w:rsidRDefault="00846559" w:rsidP="00DB35BB">
      <w:pPr>
        <w:pStyle w:val="Heading2"/>
      </w:pPr>
      <w:bookmarkStart w:id="17" w:name="_Toc449453972"/>
      <w:r w:rsidRPr="00846559">
        <w:t>show how information from the web graph was connected to the graph</w:t>
      </w:r>
      <w:bookmarkEnd w:id="17"/>
    </w:p>
    <w:p w:rsidR="00846559" w:rsidRDefault="00846559" w:rsidP="00846559">
      <w:proofErr w:type="spellStart"/>
      <w:proofErr w:type="gramStart"/>
      <w:r>
        <w:t>Sd</w:t>
      </w:r>
      <w:proofErr w:type="spellEnd"/>
      <w:proofErr w:type="gramEnd"/>
      <w:r>
        <w:t xml:space="preserve"> </w:t>
      </w:r>
      <w:proofErr w:type="spellStart"/>
      <w:r>
        <w:t>sds</w:t>
      </w:r>
      <w:proofErr w:type="spellEnd"/>
      <w:r>
        <w:t xml:space="preserve"> s</w:t>
      </w:r>
    </w:p>
    <w:p w:rsidR="00846559" w:rsidRPr="00846559" w:rsidRDefault="00846559" w:rsidP="00DB35BB">
      <w:pPr>
        <w:pStyle w:val="Heading2"/>
      </w:pPr>
      <w:bookmarkStart w:id="18" w:name="_Toc449453973"/>
      <w:r w:rsidRPr="00846559">
        <w:t>describe in detail two relevance models that you created and provide the weighting schemes that you have used</w:t>
      </w:r>
      <w:bookmarkEnd w:id="18"/>
    </w:p>
    <w:p w:rsidR="00D81B07" w:rsidRDefault="00846559" w:rsidP="00D81B07">
      <w:proofErr w:type="spellStart"/>
      <w:proofErr w:type="gramStart"/>
      <w:r>
        <w:t>Sd</w:t>
      </w:r>
      <w:proofErr w:type="spellEnd"/>
      <w:proofErr w:type="gramEnd"/>
      <w:r>
        <w:t xml:space="preserve"> </w:t>
      </w:r>
      <w:proofErr w:type="spellStart"/>
      <w:r>
        <w:t>sd</w:t>
      </w:r>
      <w:proofErr w:type="spellEnd"/>
      <w:r>
        <w:t xml:space="preserve"> </w:t>
      </w:r>
      <w:proofErr w:type="spellStart"/>
      <w:r>
        <w:t>sds</w:t>
      </w:r>
      <w:proofErr w:type="spellEnd"/>
    </w:p>
    <w:p w:rsidR="00846559" w:rsidRPr="00D81B07" w:rsidRDefault="00846559" w:rsidP="00DB35BB">
      <w:pPr>
        <w:pStyle w:val="Heading2"/>
      </w:pPr>
      <w:bookmarkStart w:id="19" w:name="_Toc449453974"/>
      <w:r w:rsidRPr="00846559">
        <w:t>give an example topic based page ranks computed</w:t>
      </w:r>
      <w:bookmarkEnd w:id="19"/>
    </w:p>
    <w:p w:rsidR="0072047A" w:rsidRDefault="00846559" w:rsidP="0072047A">
      <w:r>
        <w:t xml:space="preserve"> </w:t>
      </w:r>
      <w:proofErr w:type="spellStart"/>
      <w:r>
        <w:t>Sdsds</w:t>
      </w:r>
      <w:proofErr w:type="spellEnd"/>
      <w:r>
        <w:t xml:space="preserve"> d</w:t>
      </w:r>
    </w:p>
    <w:p w:rsidR="0072047A" w:rsidRDefault="00846559" w:rsidP="00DB35BB">
      <w:pPr>
        <w:pStyle w:val="Heading2"/>
      </w:pPr>
      <w:bookmarkStart w:id="20" w:name="_Toc449453975"/>
      <w:r w:rsidRPr="00846559">
        <w:t>discuss the hits score and show which webpages have obtained the largest score</w:t>
      </w:r>
      <w:bookmarkEnd w:id="20"/>
    </w:p>
    <w:p w:rsidR="00846559" w:rsidRDefault="00846559" w:rsidP="00846559">
      <w:r>
        <w:t xml:space="preserve">S ds </w:t>
      </w:r>
      <w:proofErr w:type="spellStart"/>
      <w:r>
        <w:t>ds</w:t>
      </w:r>
      <w:proofErr w:type="spellEnd"/>
      <w:r>
        <w:t xml:space="preserve"> </w:t>
      </w:r>
      <w:proofErr w:type="spellStart"/>
      <w:r>
        <w:t>ds</w:t>
      </w:r>
      <w:proofErr w:type="spellEnd"/>
      <w:r>
        <w:t xml:space="preserve"> d</w:t>
      </w:r>
    </w:p>
    <w:p w:rsidR="00846559" w:rsidRDefault="00846559" w:rsidP="00846559"/>
    <w:p w:rsidR="00846559" w:rsidRDefault="00846559" w:rsidP="00DB35BB">
      <w:pPr>
        <w:pStyle w:val="Heading2"/>
      </w:pPr>
      <w:bookmarkStart w:id="21" w:name="_Toc449453976"/>
      <w:r w:rsidRPr="00846559">
        <w:t>how interaction with user interface in generating queries to test the relevance models and to display the results of your search engine</w:t>
      </w:r>
      <w:bookmarkEnd w:id="21"/>
    </w:p>
    <w:p w:rsidR="00846559" w:rsidRDefault="00846559" w:rsidP="00846559">
      <w:r>
        <w:t xml:space="preserve">S </w:t>
      </w:r>
      <w:proofErr w:type="spellStart"/>
      <w:r>
        <w:t>fdf</w:t>
      </w:r>
      <w:proofErr w:type="spellEnd"/>
      <w:r>
        <w:t xml:space="preserve"> </w:t>
      </w:r>
      <w:proofErr w:type="spellStart"/>
      <w:proofErr w:type="gramStart"/>
      <w:r>
        <w:t>sd</w:t>
      </w:r>
      <w:proofErr w:type="spellEnd"/>
      <w:proofErr w:type="gramEnd"/>
      <w:r>
        <w:t xml:space="preserve"> f</w:t>
      </w:r>
    </w:p>
    <w:p w:rsidR="00846559" w:rsidRDefault="00846559" w:rsidP="00DB35BB">
      <w:pPr>
        <w:pStyle w:val="Heading3"/>
      </w:pPr>
      <w:bookmarkStart w:id="22" w:name="_Toc449453977"/>
      <w:r w:rsidRPr="00846559">
        <w:t>State clearly how many queries you have used</w:t>
      </w:r>
      <w:bookmarkEnd w:id="22"/>
    </w:p>
    <w:p w:rsidR="00DB35BB" w:rsidRDefault="00DB35BB" w:rsidP="00DB35BB">
      <w:proofErr w:type="spellStart"/>
      <w:r>
        <w:t>Dgfdg</w:t>
      </w:r>
      <w:proofErr w:type="spellEnd"/>
    </w:p>
    <w:p w:rsidR="00DB35BB" w:rsidRDefault="00DB35BB" w:rsidP="00DB35BB">
      <w:pPr>
        <w:pStyle w:val="Heading3"/>
      </w:pPr>
      <w:bookmarkStart w:id="23" w:name="_Toc449453978"/>
      <w:r w:rsidRPr="00DB35BB">
        <w:t>how you have generated them</w:t>
      </w:r>
      <w:bookmarkEnd w:id="23"/>
    </w:p>
    <w:p w:rsidR="00DB35BB" w:rsidRDefault="00DB35BB" w:rsidP="00DB35BB">
      <w:proofErr w:type="spellStart"/>
      <w:r>
        <w:t>Sdsd</w:t>
      </w:r>
      <w:proofErr w:type="spellEnd"/>
    </w:p>
    <w:p w:rsidR="00DB35BB" w:rsidRDefault="00DB35BB" w:rsidP="00DB35BB">
      <w:pPr>
        <w:pStyle w:val="Heading3"/>
      </w:pPr>
      <w:bookmarkStart w:id="24" w:name="_Toc449453979"/>
      <w:r w:rsidRPr="00DB35BB">
        <w:t>how you have judged the results of your relevance models</w:t>
      </w:r>
      <w:bookmarkEnd w:id="24"/>
    </w:p>
    <w:p w:rsidR="00DB35BB" w:rsidRDefault="00DB35BB" w:rsidP="00DB35BB">
      <w:proofErr w:type="spellStart"/>
      <w:r>
        <w:lastRenderedPageBreak/>
        <w:t>Dgdfgd</w:t>
      </w:r>
      <w:proofErr w:type="spellEnd"/>
    </w:p>
    <w:p w:rsidR="00DB35BB" w:rsidRDefault="00243CB7" w:rsidP="00243CB7">
      <w:pPr>
        <w:pStyle w:val="Heading2"/>
      </w:pPr>
      <w:bookmarkStart w:id="25" w:name="_Toc449453980"/>
      <w:r w:rsidRPr="00243CB7">
        <w:t>Collaboration with clustering to improve relevance models</w:t>
      </w:r>
      <w:bookmarkEnd w:id="25"/>
    </w:p>
    <w:p w:rsidR="00243CB7" w:rsidRDefault="00243CB7" w:rsidP="00243CB7">
      <w:proofErr w:type="spellStart"/>
      <w:r>
        <w:t>Gdfgkdfj</w:t>
      </w:r>
      <w:proofErr w:type="spellEnd"/>
      <w:r>
        <w:t xml:space="preserve"> </w:t>
      </w:r>
      <w:proofErr w:type="spellStart"/>
      <w:r>
        <w:t>gk</w:t>
      </w:r>
      <w:proofErr w:type="spellEnd"/>
      <w:r>
        <w:t xml:space="preserve"> </w:t>
      </w:r>
      <w:proofErr w:type="spellStart"/>
      <w:r>
        <w:t>fdjgkkdg</w:t>
      </w:r>
      <w:proofErr w:type="spellEnd"/>
    </w:p>
    <w:p w:rsidR="00A92AF2" w:rsidRDefault="00A92AF2" w:rsidP="00243CB7"/>
    <w:p w:rsidR="00A92AF2" w:rsidRDefault="00A92AF2" w:rsidP="00243CB7">
      <w:pPr>
        <w:sectPr w:rsidR="00A92AF2" w:rsidSect="008F0AC5">
          <w:pgSz w:w="12240" w:h="15840"/>
          <w:pgMar w:top="1440" w:right="1440" w:bottom="1440" w:left="1440" w:header="720" w:footer="720" w:gutter="0"/>
          <w:cols w:space="720"/>
          <w:titlePg/>
          <w:docGrid w:linePitch="299"/>
        </w:sectPr>
      </w:pPr>
    </w:p>
    <w:p w:rsidR="00A92AF2" w:rsidRDefault="00A92AF2" w:rsidP="00243CB7"/>
    <w:p w:rsidR="00243CB7" w:rsidRDefault="00487063" w:rsidP="00487063">
      <w:pPr>
        <w:pStyle w:val="Heading1"/>
      </w:pPr>
      <w:bookmarkStart w:id="26" w:name="_Toc449453981"/>
      <w:r w:rsidRPr="00487063">
        <w:t>User Interface</w:t>
      </w:r>
      <w:bookmarkEnd w:id="26"/>
    </w:p>
    <w:p w:rsidR="00487063" w:rsidRDefault="00F55848" w:rsidP="00487063">
      <w:r>
        <w:t xml:space="preserve">Dg </w:t>
      </w:r>
      <w:proofErr w:type="spellStart"/>
      <w:r>
        <w:t>dfgfdg</w:t>
      </w:r>
      <w:proofErr w:type="spellEnd"/>
    </w:p>
    <w:p w:rsidR="00F55848" w:rsidRDefault="00F55848" w:rsidP="00F55848">
      <w:pPr>
        <w:pStyle w:val="Heading2"/>
      </w:pPr>
      <w:bookmarkStart w:id="27" w:name="_Toc449453982"/>
      <w:r w:rsidRPr="00F55848">
        <w:t>Design of user interface</w:t>
      </w:r>
      <w:bookmarkEnd w:id="27"/>
    </w:p>
    <w:p w:rsidR="00F55848" w:rsidRDefault="00F55848" w:rsidP="00F55848">
      <w:proofErr w:type="spellStart"/>
      <w:r>
        <w:t>Dfg</w:t>
      </w:r>
      <w:proofErr w:type="spellEnd"/>
      <w:r>
        <w:t xml:space="preserve"> </w:t>
      </w:r>
      <w:proofErr w:type="spellStart"/>
      <w:proofErr w:type="gramStart"/>
      <w:r>
        <w:t>fd</w:t>
      </w:r>
      <w:proofErr w:type="spellEnd"/>
      <w:proofErr w:type="gramEnd"/>
      <w:r>
        <w:t xml:space="preserve"> g</w:t>
      </w:r>
      <w:bookmarkStart w:id="28" w:name="_GoBack"/>
      <w:bookmarkEnd w:id="28"/>
    </w:p>
    <w:p w:rsidR="00F55848" w:rsidRDefault="00F55848" w:rsidP="00F55848">
      <w:pPr>
        <w:pStyle w:val="Heading2"/>
      </w:pPr>
      <w:bookmarkStart w:id="29" w:name="_Toc449453983"/>
      <w:r w:rsidRPr="00F55848">
        <w:t>how you have worked with the student that has generated the index – how you have accessed the relevance models to provide the results in you user interface</w:t>
      </w:r>
      <w:bookmarkEnd w:id="29"/>
    </w:p>
    <w:p w:rsidR="00F55848" w:rsidRDefault="00F55848" w:rsidP="00F55848">
      <w:proofErr w:type="spellStart"/>
      <w:r>
        <w:t>Ssf</w:t>
      </w:r>
      <w:proofErr w:type="spellEnd"/>
      <w:r>
        <w:t xml:space="preserve"> </w:t>
      </w:r>
      <w:proofErr w:type="spellStart"/>
      <w:r>
        <w:t>sfs</w:t>
      </w:r>
      <w:proofErr w:type="spellEnd"/>
      <w:r>
        <w:t xml:space="preserve"> f</w:t>
      </w:r>
    </w:p>
    <w:p w:rsidR="00F55848" w:rsidRDefault="00F55848" w:rsidP="00F55848">
      <w:pPr>
        <w:pStyle w:val="Heading2"/>
      </w:pPr>
      <w:bookmarkStart w:id="30" w:name="_Toc449453984"/>
      <w:r w:rsidRPr="00F55848">
        <w:t>number of queries you have used for testing the search engine.</w:t>
      </w:r>
      <w:bookmarkEnd w:id="30"/>
    </w:p>
    <w:p w:rsidR="00F55848" w:rsidRDefault="00F55848" w:rsidP="00F55848">
      <w:r>
        <w:t xml:space="preserve">S </w:t>
      </w:r>
      <w:proofErr w:type="spellStart"/>
      <w:r>
        <w:t>fsfsd</w:t>
      </w:r>
      <w:proofErr w:type="spellEnd"/>
      <w:r>
        <w:t xml:space="preserve"> f</w:t>
      </w:r>
    </w:p>
    <w:p w:rsidR="00F55848" w:rsidRDefault="00F55848" w:rsidP="00F55848">
      <w:pPr>
        <w:pStyle w:val="Heading2"/>
      </w:pPr>
      <w:bookmarkStart w:id="31" w:name="_Toc449453985"/>
      <w:r w:rsidRPr="00F55848">
        <w:t>How many were used in collaboration with the student that built the relevance models and how many did you generate on your own</w:t>
      </w:r>
      <w:bookmarkEnd w:id="31"/>
    </w:p>
    <w:p w:rsidR="00F55848" w:rsidRDefault="00F55848" w:rsidP="00F55848">
      <w:r>
        <w:t xml:space="preserve">D </w:t>
      </w:r>
      <w:proofErr w:type="spellStart"/>
      <w:r>
        <w:t>gfdgfd</w:t>
      </w:r>
      <w:proofErr w:type="spellEnd"/>
      <w:r>
        <w:t xml:space="preserve"> g</w:t>
      </w:r>
    </w:p>
    <w:p w:rsidR="00F55848" w:rsidRDefault="00F55848" w:rsidP="00F55848">
      <w:pPr>
        <w:pStyle w:val="Heading2"/>
      </w:pPr>
      <w:bookmarkStart w:id="32" w:name="_Toc449453986"/>
      <w:r w:rsidRPr="00F55848">
        <w:t>collaborate with the student that produced clusters</w:t>
      </w:r>
      <w:bookmarkEnd w:id="32"/>
    </w:p>
    <w:p w:rsidR="00F55848" w:rsidRDefault="00F55848" w:rsidP="00F55848">
      <w:r>
        <w:t xml:space="preserve"> </w:t>
      </w:r>
      <w:proofErr w:type="spellStart"/>
      <w:r>
        <w:t>Gdfgfd</w:t>
      </w:r>
      <w:proofErr w:type="spellEnd"/>
      <w:r>
        <w:t xml:space="preserve"> </w:t>
      </w:r>
      <w:proofErr w:type="spellStart"/>
      <w:r>
        <w:t>gfd</w:t>
      </w:r>
      <w:proofErr w:type="spellEnd"/>
    </w:p>
    <w:p w:rsidR="00F55848" w:rsidRDefault="00F55848" w:rsidP="00F55848">
      <w:pPr>
        <w:pStyle w:val="Heading2"/>
      </w:pPr>
      <w:bookmarkStart w:id="33" w:name="_Toc449453987"/>
      <w:r w:rsidRPr="00F55848">
        <w:t>how use the clustering information for relevance and presentation on the interface</w:t>
      </w:r>
      <w:bookmarkEnd w:id="33"/>
    </w:p>
    <w:p w:rsidR="00F55848" w:rsidRDefault="00F55848" w:rsidP="00F55848">
      <w:r>
        <w:t xml:space="preserve">D </w:t>
      </w:r>
      <w:proofErr w:type="spellStart"/>
      <w:r>
        <w:t>gfd</w:t>
      </w:r>
      <w:proofErr w:type="spellEnd"/>
      <w:r>
        <w:t xml:space="preserve"> </w:t>
      </w:r>
      <w:proofErr w:type="spellStart"/>
      <w:r>
        <w:t>gfd</w:t>
      </w:r>
      <w:proofErr w:type="spellEnd"/>
      <w:r>
        <w:t xml:space="preserve"> </w:t>
      </w:r>
      <w:proofErr w:type="spellStart"/>
      <w:proofErr w:type="gramStart"/>
      <w:r>
        <w:t>gd</w:t>
      </w:r>
      <w:proofErr w:type="spellEnd"/>
      <w:proofErr w:type="gramEnd"/>
    </w:p>
    <w:p w:rsidR="00F55848" w:rsidRDefault="00F55848" w:rsidP="00F55848">
      <w:pPr>
        <w:pStyle w:val="Heading2"/>
      </w:pPr>
      <w:bookmarkStart w:id="34" w:name="_Toc449453988"/>
      <w:r w:rsidRPr="00F55848">
        <w:t>How do you think you search engine compares to Google and Bing</w:t>
      </w:r>
      <w:bookmarkEnd w:id="34"/>
    </w:p>
    <w:p w:rsidR="00F55848" w:rsidRDefault="00F55848" w:rsidP="00F55848">
      <w:r>
        <w:t xml:space="preserve">Dg </w:t>
      </w:r>
      <w:proofErr w:type="spellStart"/>
      <w:r>
        <w:t>fdgfdg</w:t>
      </w:r>
      <w:proofErr w:type="spellEnd"/>
    </w:p>
    <w:p w:rsidR="00F55848" w:rsidRDefault="00F55848" w:rsidP="00F55848">
      <w:pPr>
        <w:pStyle w:val="Heading2"/>
      </w:pPr>
      <w:bookmarkStart w:id="35" w:name="_Toc449453989"/>
      <w:r w:rsidRPr="00F55848">
        <w:t>Explain your judgments</w:t>
      </w:r>
      <w:bookmarkEnd w:id="35"/>
    </w:p>
    <w:p w:rsidR="00F55848" w:rsidRDefault="00F55848" w:rsidP="00F55848">
      <w:r>
        <w:t xml:space="preserve">F </w:t>
      </w:r>
      <w:proofErr w:type="spellStart"/>
      <w:r>
        <w:t>gfd</w:t>
      </w:r>
      <w:proofErr w:type="spellEnd"/>
      <w:r>
        <w:t xml:space="preserve"> g</w:t>
      </w:r>
    </w:p>
    <w:p w:rsidR="00F55848" w:rsidRDefault="00F55848" w:rsidP="00F55848">
      <w:pPr>
        <w:pStyle w:val="Heading2"/>
      </w:pPr>
      <w:bookmarkStart w:id="36" w:name="_Toc449453990"/>
      <w:r w:rsidRPr="00F55848">
        <w:t>how did you use the results of clustering in presenting the results of your search engine in the user interface</w:t>
      </w:r>
      <w:bookmarkEnd w:id="36"/>
    </w:p>
    <w:p w:rsidR="00F55848" w:rsidRDefault="00F55848" w:rsidP="00F55848">
      <w:r>
        <w:t xml:space="preserve">D </w:t>
      </w:r>
      <w:proofErr w:type="spellStart"/>
      <w:r>
        <w:t>gfdgdf</w:t>
      </w:r>
      <w:proofErr w:type="spellEnd"/>
      <w:r>
        <w:t xml:space="preserve"> </w:t>
      </w:r>
      <w:proofErr w:type="spellStart"/>
      <w:r>
        <w:t>gfd</w:t>
      </w:r>
      <w:proofErr w:type="spellEnd"/>
    </w:p>
    <w:p w:rsidR="00F55848" w:rsidRDefault="00F55848" w:rsidP="00F55848">
      <w:pPr>
        <w:pStyle w:val="Heading2"/>
      </w:pPr>
      <w:bookmarkStart w:id="37" w:name="_Toc449453991"/>
      <w:r w:rsidRPr="00F55848">
        <w:lastRenderedPageBreak/>
        <w:t>how you have decided to select the queries for the demonstration of your search engine</w:t>
      </w:r>
      <w:bookmarkEnd w:id="37"/>
    </w:p>
    <w:p w:rsidR="00F55848" w:rsidRDefault="00F55848" w:rsidP="00F55848">
      <w:r>
        <w:t xml:space="preserve">Dg </w:t>
      </w:r>
      <w:proofErr w:type="spellStart"/>
      <w:r>
        <w:t>fdg</w:t>
      </w:r>
      <w:proofErr w:type="spellEnd"/>
      <w:r>
        <w:t xml:space="preserve"> </w:t>
      </w:r>
      <w:proofErr w:type="spellStart"/>
      <w:r>
        <w:t>fdjghdfj</w:t>
      </w:r>
      <w:proofErr w:type="spellEnd"/>
      <w:r>
        <w:t xml:space="preserve"> g</w:t>
      </w:r>
    </w:p>
    <w:p w:rsidR="00F55848" w:rsidRDefault="00F55848" w:rsidP="00F55848">
      <w:pPr>
        <w:pStyle w:val="Heading2"/>
      </w:pPr>
      <w:bookmarkStart w:id="38" w:name="_Toc449453992"/>
      <w:r w:rsidRPr="00F55848">
        <w:t>Provide three examples of the queries and the results produced by your search engine, as well as the results of Google and Bing</w:t>
      </w:r>
      <w:bookmarkEnd w:id="38"/>
    </w:p>
    <w:p w:rsidR="00F55848" w:rsidRDefault="00F55848" w:rsidP="00F55848">
      <w:r>
        <w:t xml:space="preserve"> </w:t>
      </w:r>
      <w:proofErr w:type="spellStart"/>
      <w:r>
        <w:t>Hdfjghdfjghj</w:t>
      </w:r>
      <w:proofErr w:type="spellEnd"/>
      <w:r>
        <w:t xml:space="preserve"> dg</w:t>
      </w:r>
    </w:p>
    <w:p w:rsidR="00F55848" w:rsidRDefault="00F55848" w:rsidP="00F55848"/>
    <w:p w:rsidR="00F55848" w:rsidRPr="00F55848" w:rsidRDefault="00F55848" w:rsidP="00F55848">
      <w:pPr>
        <w:pStyle w:val="Heading1"/>
      </w:pPr>
      <w:bookmarkStart w:id="39" w:name="_Toc449453993"/>
      <w:r w:rsidRPr="00F55848">
        <w:t>Clustering</w:t>
      </w:r>
      <w:bookmarkEnd w:id="39"/>
    </w:p>
    <w:p w:rsidR="00F55848" w:rsidRDefault="00E1621D" w:rsidP="00F55848">
      <w:proofErr w:type="spellStart"/>
      <w:r>
        <w:t>Fkd</w:t>
      </w:r>
      <w:proofErr w:type="spellEnd"/>
      <w:r>
        <w:t xml:space="preserve"> </w:t>
      </w:r>
      <w:proofErr w:type="spellStart"/>
      <w:r>
        <w:t>fjkd</w:t>
      </w:r>
      <w:proofErr w:type="spellEnd"/>
    </w:p>
    <w:p w:rsidR="00E1621D" w:rsidRDefault="00E1621D" w:rsidP="00E1621D">
      <w:pPr>
        <w:pStyle w:val="Heading2"/>
      </w:pPr>
      <w:bookmarkStart w:id="40" w:name="_Toc449453994"/>
      <w:r>
        <w:t>how you have designed the flat clustering</w:t>
      </w:r>
      <w:bookmarkEnd w:id="40"/>
    </w:p>
    <w:p w:rsidR="00E1621D" w:rsidRDefault="00E1621D" w:rsidP="00E1621D">
      <w:pPr>
        <w:pStyle w:val="Heading3"/>
      </w:pPr>
      <w:bookmarkStart w:id="41" w:name="_Toc449453995"/>
      <w:r>
        <w:t>how many predefined clusters did you select</w:t>
      </w:r>
      <w:bookmarkEnd w:id="41"/>
    </w:p>
    <w:p w:rsidR="00E1621D" w:rsidRDefault="00E1621D" w:rsidP="00E1621D">
      <w:pPr>
        <w:pStyle w:val="Heading2"/>
      </w:pPr>
      <w:bookmarkStart w:id="42" w:name="_Toc449453996"/>
      <w:r>
        <w:t>What did you do with the results of clustering</w:t>
      </w:r>
      <w:bookmarkEnd w:id="42"/>
    </w:p>
    <w:p w:rsidR="00E1621D" w:rsidRPr="00E1621D" w:rsidRDefault="00E1621D" w:rsidP="00E1621D"/>
    <w:p w:rsidR="00E1621D" w:rsidRDefault="00E1621D" w:rsidP="00E1621D">
      <w:pPr>
        <w:pStyle w:val="Heading2"/>
      </w:pPr>
      <w:bookmarkStart w:id="43" w:name="_Toc449453997"/>
      <w:r>
        <w:t>did you incorporate them in the relevance models</w:t>
      </w:r>
      <w:bookmarkEnd w:id="43"/>
    </w:p>
    <w:p w:rsidR="00E1621D" w:rsidRPr="00E1621D" w:rsidRDefault="00E1621D" w:rsidP="00E1621D"/>
    <w:p w:rsidR="00E1621D" w:rsidRDefault="00E1621D" w:rsidP="00E1621D">
      <w:pPr>
        <w:pStyle w:val="Heading2"/>
      </w:pPr>
      <w:bookmarkStart w:id="44" w:name="_Toc449453998"/>
      <w:r>
        <w:t>did you provided to the user interface results that were obtained when clustering is used</w:t>
      </w:r>
      <w:bookmarkEnd w:id="44"/>
    </w:p>
    <w:p w:rsidR="00E1621D" w:rsidRPr="00E1621D" w:rsidRDefault="00E1621D" w:rsidP="00E1621D"/>
    <w:p w:rsidR="00E1621D" w:rsidRDefault="00E1621D" w:rsidP="00E1621D">
      <w:pPr>
        <w:pStyle w:val="Heading2"/>
      </w:pPr>
      <w:bookmarkStart w:id="45" w:name="_Toc449453999"/>
      <w:r>
        <w:t>how did you use the results of agglomerative clustering</w:t>
      </w:r>
      <w:bookmarkEnd w:id="45"/>
    </w:p>
    <w:p w:rsidR="00E1621D" w:rsidRPr="00E1621D" w:rsidRDefault="00E1621D" w:rsidP="00E1621D"/>
    <w:p w:rsidR="00E1621D" w:rsidRDefault="00E1621D" w:rsidP="00E1621D">
      <w:pPr>
        <w:pStyle w:val="Heading2"/>
      </w:pPr>
      <w:bookmarkStart w:id="46" w:name="_Toc449454000"/>
      <w:r>
        <w:t>How many clusters did you obtain</w:t>
      </w:r>
      <w:bookmarkEnd w:id="46"/>
    </w:p>
    <w:p w:rsidR="00E1621D" w:rsidRPr="00E1621D" w:rsidRDefault="00E1621D" w:rsidP="00E1621D"/>
    <w:p w:rsidR="00E1621D" w:rsidRDefault="00E1621D" w:rsidP="00E1621D">
      <w:pPr>
        <w:pStyle w:val="Heading2"/>
      </w:pPr>
      <w:bookmarkStart w:id="47" w:name="_Toc449454001"/>
      <w:r>
        <w:t>How were they presented on the user interface?</w:t>
      </w:r>
      <w:bookmarkEnd w:id="47"/>
    </w:p>
    <w:p w:rsidR="00E1621D" w:rsidRPr="00E1621D" w:rsidRDefault="00E1621D" w:rsidP="00E1621D"/>
    <w:p w:rsidR="00E1621D" w:rsidRDefault="00E1621D" w:rsidP="00E1621D">
      <w:pPr>
        <w:pStyle w:val="Heading2"/>
      </w:pPr>
      <w:bookmarkStart w:id="48" w:name="_Toc449454002"/>
      <w:r>
        <w:t>How many queries did you experiment with</w:t>
      </w:r>
      <w:bookmarkEnd w:id="48"/>
    </w:p>
    <w:p w:rsidR="00E1621D" w:rsidRPr="00E1621D" w:rsidRDefault="00E1621D" w:rsidP="00E1621D"/>
    <w:p w:rsidR="00E1621D" w:rsidRDefault="00E1621D" w:rsidP="00E1621D">
      <w:pPr>
        <w:pStyle w:val="Heading2"/>
      </w:pPr>
      <w:bookmarkStart w:id="49" w:name="_Toc449454003"/>
      <w:r>
        <w:lastRenderedPageBreak/>
        <w:t>State clearly how many queries you have used to test the impact of the results of each clustering method, how you have generated them and how you have judged the results of your relevance models</w:t>
      </w:r>
      <w:bookmarkEnd w:id="49"/>
    </w:p>
    <w:p w:rsidR="00E1621D" w:rsidRPr="00E1621D" w:rsidRDefault="00E1621D" w:rsidP="00E1621D"/>
    <w:p w:rsidR="00E1621D" w:rsidRDefault="00E1621D" w:rsidP="00E1621D">
      <w:pPr>
        <w:pStyle w:val="Heading2"/>
      </w:pPr>
      <w:bookmarkStart w:id="50" w:name="_Toc449454004"/>
      <w:r>
        <w:t>Discuss how you have decided to select the queries for the demonstration of your search engine</w:t>
      </w:r>
      <w:bookmarkEnd w:id="50"/>
    </w:p>
    <w:p w:rsidR="00E1621D" w:rsidRDefault="00E1621D" w:rsidP="00E1621D">
      <w:pPr>
        <w:pStyle w:val="Heading2"/>
      </w:pPr>
      <w:bookmarkStart w:id="51" w:name="_Toc449454005"/>
      <w:r>
        <w:t>Provide three examples of the queries and the results produced by your search engine and the clusters that you have created</w:t>
      </w:r>
      <w:bookmarkEnd w:id="51"/>
    </w:p>
    <w:p w:rsidR="00E1621D" w:rsidRDefault="00E1621D" w:rsidP="00E1621D"/>
    <w:p w:rsidR="00C60467" w:rsidRDefault="00C60467" w:rsidP="00C60467">
      <w:pPr>
        <w:pStyle w:val="Heading1"/>
      </w:pPr>
      <w:bookmarkStart w:id="52" w:name="_Toc449454006"/>
      <w:r>
        <w:t>Query Expansion</w:t>
      </w:r>
      <w:bookmarkEnd w:id="52"/>
    </w:p>
    <w:p w:rsidR="00C60467" w:rsidRPr="00C60467" w:rsidRDefault="00C60467" w:rsidP="00C60467"/>
    <w:p w:rsidR="00C60467" w:rsidRDefault="00C60467" w:rsidP="00C60467">
      <w:pPr>
        <w:pStyle w:val="Heading2"/>
      </w:pPr>
      <w:bookmarkStart w:id="53" w:name="_Toc449454007"/>
      <w:r>
        <w:t>Describe how you have selected 20 queries to test the Rocchio algorithm of your search engine</w:t>
      </w:r>
      <w:bookmarkEnd w:id="53"/>
    </w:p>
    <w:p w:rsidR="00C60467" w:rsidRDefault="00C60467" w:rsidP="00C60467">
      <w:proofErr w:type="spellStart"/>
      <w:r>
        <w:t>i</w:t>
      </w:r>
      <w:proofErr w:type="spellEnd"/>
      <w:r>
        <w:t>.</w:t>
      </w:r>
      <w:r>
        <w:tab/>
        <w:t>List them in your reports.</w:t>
      </w:r>
    </w:p>
    <w:p w:rsidR="00C60467" w:rsidRDefault="00C60467" w:rsidP="00C60467">
      <w:pPr>
        <w:pStyle w:val="Heading2"/>
      </w:pPr>
      <w:bookmarkStart w:id="54" w:name="_Toc449454008"/>
      <w:r>
        <w:t>Give examples of the web pages that you found relevant and those that you found irrelevant – and explain your judgments</w:t>
      </w:r>
      <w:bookmarkEnd w:id="54"/>
    </w:p>
    <w:p w:rsidR="00C60467" w:rsidRPr="00C60467" w:rsidRDefault="00C60467" w:rsidP="00C60467"/>
    <w:p w:rsidR="00C60467" w:rsidRDefault="00C60467" w:rsidP="00C60467">
      <w:pPr>
        <w:pStyle w:val="Heading2"/>
      </w:pPr>
      <w:bookmarkStart w:id="55" w:name="_Toc449454009"/>
      <w:r>
        <w:t>Show also the modified queries that resulted by applying Rocchio to your original queries</w:t>
      </w:r>
      <w:bookmarkEnd w:id="55"/>
    </w:p>
    <w:p w:rsidR="00C60467" w:rsidRPr="00C60467" w:rsidRDefault="00C60467" w:rsidP="00C60467"/>
    <w:p w:rsidR="00C60467" w:rsidRDefault="00C60467" w:rsidP="00C60467">
      <w:pPr>
        <w:pStyle w:val="Heading2"/>
      </w:pPr>
      <w:bookmarkStart w:id="56" w:name="_Toc449454010"/>
      <w:r>
        <w:t>Discuss the 50 queries that you have used for pseudo-relevance feedback</w:t>
      </w:r>
      <w:bookmarkEnd w:id="56"/>
    </w:p>
    <w:p w:rsidR="00C60467" w:rsidRPr="00C60467" w:rsidRDefault="00C60467" w:rsidP="00C60467"/>
    <w:p w:rsidR="00C60467" w:rsidRDefault="00C60467" w:rsidP="00C60467">
      <w:pPr>
        <w:pStyle w:val="Heading2"/>
      </w:pPr>
      <w:bookmarkStart w:id="57" w:name="_Toc449454011"/>
      <w:r>
        <w:t>For each of the three methods, i.e. associative clustering, metric clustering and scalar clustering show</w:t>
      </w:r>
      <w:bookmarkEnd w:id="57"/>
      <w:r>
        <w:t xml:space="preserve"> </w:t>
      </w:r>
    </w:p>
    <w:p w:rsidR="00C60467" w:rsidRPr="00C60467" w:rsidRDefault="00C60467" w:rsidP="00C60467"/>
    <w:p w:rsidR="00C60467" w:rsidRDefault="00C60467" w:rsidP="00C60467">
      <w:pPr>
        <w:pStyle w:val="Heading3"/>
      </w:pPr>
      <w:bookmarkStart w:id="58" w:name="_Toc449454012"/>
      <w:r>
        <w:t>examples of 3 queries, the local document set and</w:t>
      </w:r>
      <w:bookmarkEnd w:id="58"/>
      <w:r>
        <w:t xml:space="preserve"> </w:t>
      </w:r>
    </w:p>
    <w:p w:rsidR="00C60467" w:rsidRPr="00C60467" w:rsidRDefault="00C60467" w:rsidP="00C60467"/>
    <w:p w:rsidR="00C60467" w:rsidRDefault="00C60467" w:rsidP="00C60467">
      <w:pPr>
        <w:pStyle w:val="Heading3"/>
      </w:pPr>
      <w:bookmarkStart w:id="59" w:name="_Toc449454013"/>
      <w:r>
        <w:lastRenderedPageBreak/>
        <w:t>the local vocabulary and set of local stems as well as their vocabularies;</w:t>
      </w:r>
      <w:bookmarkEnd w:id="59"/>
      <w:r>
        <w:t xml:space="preserve"> </w:t>
      </w:r>
    </w:p>
    <w:p w:rsidR="00C60467" w:rsidRPr="00C60467" w:rsidRDefault="00C60467" w:rsidP="00C60467"/>
    <w:p w:rsidR="00C60467" w:rsidRDefault="00C60467" w:rsidP="00C60467">
      <w:pPr>
        <w:pStyle w:val="Heading3"/>
      </w:pPr>
      <w:bookmarkStart w:id="60" w:name="_Toc449454014"/>
      <w:r>
        <w:t>show the values of the correlations you computed for the queries, and discuss you selection of the clusters and</w:t>
      </w:r>
      <w:bookmarkEnd w:id="60"/>
      <w:r>
        <w:t xml:space="preserve"> </w:t>
      </w:r>
    </w:p>
    <w:p w:rsidR="00C60467" w:rsidRPr="00C60467" w:rsidRDefault="00C60467" w:rsidP="00C60467"/>
    <w:p w:rsidR="00C60467" w:rsidRDefault="00C60467" w:rsidP="00C60467">
      <w:pPr>
        <w:pStyle w:val="Heading3"/>
      </w:pPr>
      <w:bookmarkStart w:id="61" w:name="_Toc449454015"/>
      <w:r>
        <w:t>show the resulting expanded queries.</w:t>
      </w:r>
      <w:bookmarkEnd w:id="61"/>
    </w:p>
    <w:p w:rsidR="00C60467" w:rsidRPr="00C60467" w:rsidRDefault="00C60467" w:rsidP="00C60467"/>
    <w:p w:rsidR="00C60467" w:rsidRDefault="00C60467" w:rsidP="00C60467">
      <w:pPr>
        <w:pStyle w:val="Heading3"/>
      </w:pPr>
      <w:bookmarkStart w:id="62" w:name="_Toc449454016"/>
      <w:r>
        <w:t>show the results of the search engine on your expanded queries and discuss them</w:t>
      </w:r>
      <w:bookmarkEnd w:id="62"/>
    </w:p>
    <w:p w:rsidR="00C60467" w:rsidRDefault="00C60467" w:rsidP="00C60467">
      <w:pPr>
        <w:pStyle w:val="Heading3"/>
      </w:pPr>
      <w:bookmarkStart w:id="63" w:name="_Toc449454017"/>
      <w:r>
        <w:t>Elaborate on how you have collaborated with the student responsible for the user interface to expose the results of your expanded queries as well</w:t>
      </w:r>
      <w:bookmarkEnd w:id="63"/>
    </w:p>
    <w:p w:rsidR="00C60467" w:rsidRPr="00C60467" w:rsidRDefault="00C60467" w:rsidP="00C60467"/>
    <w:p w:rsidR="00C60467" w:rsidRPr="00C60467" w:rsidRDefault="00C60467" w:rsidP="00C60467">
      <w:pPr>
        <w:pStyle w:val="Heading3"/>
      </w:pPr>
      <w:bookmarkStart w:id="64" w:name="_Toc449454018"/>
      <w:r w:rsidRPr="00C60467">
        <w:t>Discuss which queries and their expansion you selected for the demonstration of the project.</w:t>
      </w:r>
      <w:bookmarkEnd w:id="64"/>
    </w:p>
    <w:p w:rsidR="00C60467" w:rsidRDefault="00C60467" w:rsidP="00C60467"/>
    <w:p w:rsidR="00C60467" w:rsidRPr="00C60467" w:rsidRDefault="00C60467" w:rsidP="00C60467"/>
    <w:p w:rsidR="00C60467" w:rsidRDefault="00C60467" w:rsidP="00C60467">
      <w:pPr>
        <w:pStyle w:val="Heading1"/>
      </w:pPr>
      <w:bookmarkStart w:id="65" w:name="_Toc449454019"/>
      <w:r>
        <w:t>Discussion – all team {Matthew}</w:t>
      </w:r>
      <w:bookmarkEnd w:id="65"/>
    </w:p>
    <w:p w:rsidR="00C60467" w:rsidRDefault="00C60467" w:rsidP="00C60467"/>
    <w:p w:rsidR="00C60467" w:rsidRPr="00C60467" w:rsidRDefault="00C60467" w:rsidP="00C60467"/>
    <w:p w:rsidR="00C60467" w:rsidRDefault="00C60467" w:rsidP="00C60467">
      <w:pPr>
        <w:pStyle w:val="Heading2"/>
      </w:pPr>
      <w:bookmarkStart w:id="66" w:name="_Toc449454020"/>
      <w:r>
        <w:t>Assumptions</w:t>
      </w:r>
      <w:bookmarkEnd w:id="66"/>
    </w:p>
    <w:p w:rsidR="00C60467" w:rsidRPr="00C60467" w:rsidRDefault="00C60467" w:rsidP="00C60467"/>
    <w:p w:rsidR="00C60467" w:rsidRDefault="00C60467" w:rsidP="00C60467">
      <w:pPr>
        <w:pStyle w:val="Heading2"/>
      </w:pPr>
      <w:bookmarkStart w:id="67" w:name="_Toc449454021"/>
      <w:r>
        <w:t>Algorithms/ Data Structures</w:t>
      </w:r>
      <w:bookmarkEnd w:id="67"/>
    </w:p>
    <w:p w:rsidR="00C60467" w:rsidRPr="00C60467" w:rsidRDefault="00C60467" w:rsidP="00C60467"/>
    <w:p w:rsidR="00C60467" w:rsidRDefault="00C60467" w:rsidP="00C60467">
      <w:pPr>
        <w:pStyle w:val="Heading2"/>
      </w:pPr>
      <w:bookmarkStart w:id="68" w:name="_Toc449454022"/>
      <w:r>
        <w:t xml:space="preserve">Collaboration </w:t>
      </w:r>
      <w:proofErr w:type="gramStart"/>
      <w:r>
        <w:t>-  How</w:t>
      </w:r>
      <w:proofErr w:type="gramEnd"/>
      <w:r>
        <w:t xml:space="preserve"> we collaborated</w:t>
      </w:r>
      <w:bookmarkEnd w:id="68"/>
    </w:p>
    <w:p w:rsidR="00C60467" w:rsidRDefault="00C60467" w:rsidP="00C60467"/>
    <w:p w:rsidR="00C60467" w:rsidRPr="00C60467" w:rsidRDefault="00C60467" w:rsidP="00C60467"/>
    <w:p w:rsidR="00C60467" w:rsidRDefault="00C60467" w:rsidP="00C60467">
      <w:pPr>
        <w:pStyle w:val="Heading1"/>
      </w:pPr>
      <w:bookmarkStart w:id="69" w:name="_Toc449454023"/>
      <w:r>
        <w:t>Conclusion {Matthew}</w:t>
      </w:r>
      <w:bookmarkEnd w:id="69"/>
    </w:p>
    <w:p w:rsidR="00E1621D" w:rsidRPr="00E1621D" w:rsidRDefault="00C60467" w:rsidP="00C60467">
      <w:r>
        <w:t>In conclusion…</w:t>
      </w:r>
    </w:p>
    <w:sectPr w:rsidR="00E1621D" w:rsidRPr="00E1621D" w:rsidSect="008F0AC5">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8018E" w:rsidRDefault="0068018E">
      <w:pPr>
        <w:spacing w:after="0" w:line="240" w:lineRule="auto"/>
      </w:pPr>
      <w:r>
        <w:separator/>
      </w:r>
    </w:p>
  </w:endnote>
  <w:endnote w:type="continuationSeparator" w:id="0">
    <w:p w:rsidR="0068018E" w:rsidRDefault="006801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altName w:val="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7A26" w:rsidRDefault="007D7A26">
    <w:pPr>
      <w:pStyle w:val="Footer"/>
    </w:pPr>
    <w:r>
      <w:rPr>
        <w:noProof/>
      </w:rPr>
      <mc:AlternateContent>
        <mc:Choice Requires="wpg">
          <w:drawing>
            <wp:anchor distT="0" distB="0" distL="114300" distR="114300" simplePos="0" relativeHeight="251659264" behindDoc="0" locked="0" layoutInCell="1" allowOverlap="1">
              <wp:simplePos x="0" y="0"/>
              <wp:positionH relativeFrom="page">
                <wp:align>left</wp:align>
              </wp:positionH>
              <wp:positionV relativeFrom="bottomMargin">
                <wp:align>center</wp:align>
              </wp:positionV>
              <wp:extent cx="5943600" cy="274320"/>
              <wp:effectExtent l="0" t="0" r="0" b="0"/>
              <wp:wrapNone/>
              <wp:docPr id="155" name="Group 155"/>
              <wp:cNvGraphicFramePr/>
              <a:graphic xmlns:a="http://schemas.openxmlformats.org/drawingml/2006/main">
                <a:graphicData uri="http://schemas.microsoft.com/office/word/2010/wordprocessingGroup">
                  <wpg:wgp>
                    <wpg:cNvGrpSpPr/>
                    <wpg:grpSpPr>
                      <a:xfrm>
                        <a:off x="0" y="0"/>
                        <a:ext cx="5943600" cy="274320"/>
                        <a:chOff x="0" y="0"/>
                        <a:chExt cx="5943600" cy="274320"/>
                      </a:xfrm>
                    </wpg:grpSpPr>
                    <wps:wsp>
                      <wps:cNvPr id="156" name="Rectangle 156"/>
                      <wps:cNvSpPr/>
                      <wps:spPr>
                        <a:xfrm>
                          <a:off x="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 name="Text Box 157"/>
                      <wps:cNvSpPr txBox="1"/>
                      <wps:spPr>
                        <a:xfrm>
                          <a:off x="228600" y="0"/>
                          <a:ext cx="535305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D7A26" w:rsidRDefault="007D7A26">
                            <w:pPr>
                              <w:pStyle w:val="Footer"/>
                              <w:tabs>
                                <w:tab w:val="clear" w:pos="4680"/>
                                <w:tab w:val="clear" w:pos="9360"/>
                              </w:tabs>
                              <w:rPr>
                                <w:caps/>
                                <w:color w:val="808080" w:themeColor="background1" w:themeShade="80"/>
                                <w:sz w:val="20"/>
                                <w:szCs w:val="20"/>
                              </w:rPr>
                            </w:pPr>
                            <w:sdt>
                              <w:sdtPr>
                                <w:rPr>
                                  <w:color w:val="808080" w:themeColor="background1" w:themeShade="80"/>
                                  <w:sz w:val="20"/>
                                  <w:szCs w:val="20"/>
                                </w:rPr>
                                <w:alias w:val="Author"/>
                                <w:tag w:val=""/>
                                <w:id w:val="-959653791"/>
                                <w:dataBinding w:prefixMappings="xmlns:ns0='http://purl.org/dc/elements/1.1/' xmlns:ns1='http://schemas.openxmlformats.org/package/2006/metadata/core-properties' " w:xpath="/ns1:coreProperties[1]/ns0:creator[1]" w:storeItemID="{6C3C8BC8-F283-45AE-878A-BAB7291924A1}"/>
                                <w:text/>
                              </w:sdtPr>
                              <w:sdtContent>
                                <w:r>
                                  <w:rPr>
                                    <w:color w:val="808080" w:themeColor="background1" w:themeShade="80"/>
                                    <w:sz w:val="20"/>
                                    <w:szCs w:val="20"/>
                                  </w:rPr>
                                  <w:t>All</w:t>
                                </w:r>
                              </w:sdtContent>
                            </w:sdt>
                            <w:r>
                              <w:rPr>
                                <w:caps/>
                                <w:color w:val="808080" w:themeColor="background1" w:themeShade="80"/>
                                <w:sz w:val="20"/>
                                <w:szCs w:val="20"/>
                              </w:rPr>
                              <w:t> | Utdallas</w:t>
                            </w:r>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id="Group 155" o:spid="_x0000_s1026" style="position:absolute;margin-left:0;margin-top:0;width:468pt;height:21.6pt;z-index:251659264;mso-position-horizontal:left;mso-position-horizontal-relative:page;mso-position-vertical:center;mso-position-vertical-relative:bottom-margin-area" coordsize="59436,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">
              <v:rect id="Rectangle 156" o:spid="_x0000_s1027" style="position:absolute;width:59436;height:27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eM0WcQA&#10;AADcAAAADwAAAGRycy9kb3ducmV2LnhtbERP22rCQBB9F/yHZQRfRDcVDRJdRSqC0lLwhq9DdkyC&#10;2dmYXTX167uFQt/mcK4zWzSmFA+qXWFZwdsgAkGcWl1wpuB4WPcnIJxH1lhaJgXf5GAxb7dmmGj7&#10;5B099j4TIYRdggpy76tESpfmZNANbEUcuIutDfoA60zqGp8h3JRyGEWxNFhwaMixovec0uv+bhTc&#10;RhPeHj+G8ae/nF+v86l3GK++lOp2muUUhKfG/4v/3Bsd5o9j+H0mXCDn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njNFnEAAAA3AAAAA8AAAAAAAAAAAAAAAAAmAIAAGRycy9k&#10;b3ducmV2LnhtbFBLBQYAAAAABAAEAPUAAACJAwAAAAA=&#10;" fillcolor="white [3212]" stroked="f" strokeweight="1pt">
                <v:fill opacity="0"/>
              </v:rect>
              <v:shapetype id="_x0000_t202" coordsize="21600,21600" o:spt="202" path="m,l,21600r21600,l21600,xe">
                <v:stroke joinstyle="miter"/>
                <v:path gradientshapeok="t" o:connecttype="rect"/>
              </v:shapetype>
              <v:shape id="Text Box 157" o:spid="_x0000_s1028" type="#_x0000_t202" style="position:absolute;left:2286;width:53530;height:25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RxjN8IA&#10;AADcAAAADwAAAGRycy9kb3ducmV2LnhtbERP3WrCMBS+H/gO4Qi7m6mCm1SjiJuwK9mcD3Bojm21&#10;OalJ2mY+/TIY7O58fL9ntYmmET05X1tWMJ1kIIgLq2suFZy+9k8LED4ga2wsk4Jv8rBZjx5WmGs7&#10;8Cf1x1CKFMI+RwVVCG0upS8qMugntiVO3Nk6gyFBV0rtcEjhppGzLHuWBmtODRW2tKuouB47o+Cj&#10;10XoZsPr/ZDdYnd/O1xc7JR6HMftEkSgGP7Ff+53nebPX+D3mXSBX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HGM3wgAAANwAAAAPAAAAAAAAAAAAAAAAAJgCAABkcnMvZG93&#10;bnJldi54bWxQSwUGAAAAAAQABAD1AAAAhwMAAAAA&#10;" filled="f" stroked="f" strokeweight=".5pt">
                <v:textbox style="mso-fit-shape-to-text:t" inset="0,,0">
                  <w:txbxContent>
                    <w:p w:rsidR="007D7A26" w:rsidRDefault="007D7A26">
                      <w:pPr>
                        <w:pStyle w:val="Footer"/>
                        <w:tabs>
                          <w:tab w:val="clear" w:pos="4680"/>
                          <w:tab w:val="clear" w:pos="9360"/>
                        </w:tabs>
                        <w:rPr>
                          <w:caps/>
                          <w:color w:val="808080" w:themeColor="background1" w:themeShade="80"/>
                          <w:sz w:val="20"/>
                          <w:szCs w:val="20"/>
                        </w:rPr>
                      </w:pPr>
                      <w:sdt>
                        <w:sdtPr>
                          <w:rPr>
                            <w:color w:val="808080" w:themeColor="background1" w:themeShade="80"/>
                            <w:sz w:val="20"/>
                            <w:szCs w:val="20"/>
                          </w:rPr>
                          <w:alias w:val="Author"/>
                          <w:tag w:val=""/>
                          <w:id w:val="-959653791"/>
                          <w:dataBinding w:prefixMappings="xmlns:ns0='http://purl.org/dc/elements/1.1/' xmlns:ns1='http://schemas.openxmlformats.org/package/2006/metadata/core-properties' " w:xpath="/ns1:coreProperties[1]/ns0:creator[1]" w:storeItemID="{6C3C8BC8-F283-45AE-878A-BAB7291924A1}"/>
                          <w:text/>
                        </w:sdtPr>
                        <w:sdtContent>
                          <w:r>
                            <w:rPr>
                              <w:color w:val="808080" w:themeColor="background1" w:themeShade="80"/>
                              <w:sz w:val="20"/>
                              <w:szCs w:val="20"/>
                            </w:rPr>
                            <w:t>All</w:t>
                          </w:r>
                        </w:sdtContent>
                      </w:sdt>
                      <w:r>
                        <w:rPr>
                          <w:caps/>
                          <w:color w:val="808080" w:themeColor="background1" w:themeShade="80"/>
                          <w:sz w:val="20"/>
                          <w:szCs w:val="20"/>
                        </w:rPr>
                        <w:t> | Utdallas</w:t>
                      </w:r>
                    </w:p>
                  </w:txbxContent>
                </v:textbox>
              </v:shape>
              <w10:wrap anchorx="page" anchory="margin"/>
            </v:group>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7A26" w:rsidRDefault="007D7A26">
    <w:pPr>
      <w:pStyle w:val="Footer"/>
    </w:pPr>
    <w:r>
      <w:rPr>
        <w:noProof/>
      </w:rPr>
      <mc:AlternateContent>
        <mc:Choice Requires="wpg">
          <w:drawing>
            <wp:anchor distT="0" distB="0" distL="114300" distR="114300" simplePos="0" relativeHeight="251661312" behindDoc="0" locked="0" layoutInCell="1" allowOverlap="1">
              <wp:simplePos x="0" y="0"/>
              <wp:positionH relativeFrom="page">
                <wp:align>left</wp:align>
              </wp:positionH>
              <wp:positionV relativeFrom="bottomMargin">
                <wp:align>center</wp:align>
              </wp:positionV>
              <wp:extent cx="5943600" cy="274320"/>
              <wp:effectExtent l="0" t="0" r="0" b="0"/>
              <wp:wrapNone/>
              <wp:docPr id="2" name="Group 2"/>
              <wp:cNvGraphicFramePr/>
              <a:graphic xmlns:a="http://schemas.openxmlformats.org/drawingml/2006/main">
                <a:graphicData uri="http://schemas.microsoft.com/office/word/2010/wordprocessingGroup">
                  <wpg:wgp>
                    <wpg:cNvGrpSpPr/>
                    <wpg:grpSpPr>
                      <a:xfrm>
                        <a:off x="0" y="0"/>
                        <a:ext cx="5943600" cy="274320"/>
                        <a:chOff x="0" y="0"/>
                        <a:chExt cx="5943600" cy="274320"/>
                      </a:xfrm>
                    </wpg:grpSpPr>
                    <wps:wsp>
                      <wps:cNvPr id="3" name="Rectangle 3"/>
                      <wps:cNvSpPr/>
                      <wps:spPr>
                        <a:xfrm>
                          <a:off x="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Text Box 4"/>
                      <wps:cNvSpPr txBox="1"/>
                      <wps:spPr>
                        <a:xfrm>
                          <a:off x="228600" y="0"/>
                          <a:ext cx="535305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D7A26" w:rsidRDefault="00A92AF2">
                            <w:pPr>
                              <w:pStyle w:val="Footer"/>
                              <w:tabs>
                                <w:tab w:val="clear" w:pos="4680"/>
                                <w:tab w:val="clear" w:pos="9360"/>
                              </w:tabs>
                              <w:rPr>
                                <w:caps/>
                                <w:color w:val="808080" w:themeColor="background1" w:themeShade="80"/>
                                <w:sz w:val="20"/>
                                <w:szCs w:val="20"/>
                              </w:rPr>
                            </w:pPr>
                            <w:r w:rsidRPr="00A92AF2">
                              <w:rPr>
                                <w:caps/>
                                <w:color w:val="808080" w:themeColor="background1" w:themeShade="80"/>
                                <w:sz w:val="20"/>
                                <w:szCs w:val="20"/>
                              </w:rPr>
                              <w:t xml:space="preserve">Subhasis Dutta </w:t>
                            </w:r>
                            <w:r w:rsidR="007D7A26">
                              <w:rPr>
                                <w:caps/>
                                <w:color w:val="808080" w:themeColor="background1" w:themeShade="80"/>
                                <w:sz w:val="20"/>
                                <w:szCs w:val="20"/>
                              </w:rPr>
                              <w:t xml:space="preserve">| </w:t>
                            </w:r>
                            <w:r w:rsidRPr="00A92AF2">
                              <w:rPr>
                                <w:caps/>
                                <w:color w:val="808080" w:themeColor="background1" w:themeShade="80"/>
                                <w:sz w:val="20"/>
                                <w:szCs w:val="20"/>
                              </w:rPr>
                              <w:t>sxd150830</w:t>
                            </w:r>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id="Group 2" o:spid="_x0000_s1029" style="position:absolute;margin-left:0;margin-top:0;width:468pt;height:21.6pt;z-index:251661312;mso-position-horizontal:left;mso-position-horizontal-relative:page;mso-position-vertical:center;mso-position-vertical-relative:bottom-margin-area" coordsize="59436,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">
              <v:rect id="Rectangle 3" o:spid="_x0000_s1030" style="position:absolute;width:59436;height:27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0cGsYA&#10;AADaAAAADwAAAGRycy9kb3ducmV2LnhtbESPQWvCQBSE74X+h+UVeim6qVoJ0VWkpdCiCEYl10f2&#10;mQSzb9PsVlN/vSsIPQ4z8w0znXemFidqXWVZwWs/AkGcW11xoWC3/ezFIJxH1lhbJgV/5GA+e3yY&#10;YqLtmTd0Sn0hAoRdggpK75tESpeXZND1bUMcvINtDfog20LqFs8Bbmo5iKKxNFhxWCixofeS8mP6&#10;axT8jGL+3i0H45U/ZJdLtn/Zvn2slXp+6hYTEJ46/x++t7+0giHcroQb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C0cGsYAAADaAAAADwAAAAAAAAAAAAAAAACYAgAAZHJz&#10;L2Rvd25yZXYueG1sUEsFBgAAAAAEAAQA9QAAAIsDAAAAAA==&#10;" fillcolor="white [3212]" stroked="f" strokeweight="1pt">
                <v:fill opacity="0"/>
              </v:rect>
              <v:shapetype id="_x0000_t202" coordsize="21600,21600" o:spt="202" path="m,l,21600r21600,l21600,xe">
                <v:stroke joinstyle="miter"/>
                <v:path gradientshapeok="t" o:connecttype="rect"/>
              </v:shapetype>
              <v:shape id="Text Box 4" o:spid="_x0000_s1031" type="#_x0000_t202" style="position:absolute;left:2286;width:53530;height:25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lNe8IA&#10;AADaAAAADwAAAGRycy9kb3ducmV2LnhtbESPUWvCMBSF34X9h3AHvmk6GTKqUWRusCdx6g+4NHdt&#10;Z3NTk7SN/nojDPZ4OOd8h7NcR9OInpyvLSt4mWYgiAuray4VnI6fkzcQPiBrbCyTgit5WK+eRkvM&#10;tR34m/pDKEWCsM9RQRVCm0vpi4oM+qltiZP3Y53BkKQrpXY4JLhp5CzL5tJgzWmhwpbeKyrOh84o&#10;2Pe6CN1s2N522SV2t4/dr4udUuPnuFmACBTDf/iv/aUVvMLjSroBcnU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6U17wgAAANoAAAAPAAAAAAAAAAAAAAAAAJgCAABkcnMvZG93&#10;bnJldi54bWxQSwUGAAAAAAQABAD1AAAAhwMAAAAA&#10;" filled="f" stroked="f" strokeweight=".5pt">
                <v:textbox style="mso-fit-shape-to-text:t" inset="0,,0">
                  <w:txbxContent>
                    <w:p w:rsidR="007D7A26" w:rsidRDefault="00A92AF2">
                      <w:pPr>
                        <w:pStyle w:val="Footer"/>
                        <w:tabs>
                          <w:tab w:val="clear" w:pos="4680"/>
                          <w:tab w:val="clear" w:pos="9360"/>
                        </w:tabs>
                        <w:rPr>
                          <w:caps/>
                          <w:color w:val="808080" w:themeColor="background1" w:themeShade="80"/>
                          <w:sz w:val="20"/>
                          <w:szCs w:val="20"/>
                        </w:rPr>
                      </w:pPr>
                      <w:r w:rsidRPr="00A92AF2">
                        <w:rPr>
                          <w:caps/>
                          <w:color w:val="808080" w:themeColor="background1" w:themeShade="80"/>
                          <w:sz w:val="20"/>
                          <w:szCs w:val="20"/>
                        </w:rPr>
                        <w:t xml:space="preserve">Subhasis Dutta </w:t>
                      </w:r>
                      <w:r w:rsidR="007D7A26">
                        <w:rPr>
                          <w:caps/>
                          <w:color w:val="808080" w:themeColor="background1" w:themeShade="80"/>
                          <w:sz w:val="20"/>
                          <w:szCs w:val="20"/>
                        </w:rPr>
                        <w:t xml:space="preserve">| </w:t>
                      </w:r>
                      <w:r w:rsidRPr="00A92AF2">
                        <w:rPr>
                          <w:caps/>
                          <w:color w:val="808080" w:themeColor="background1" w:themeShade="80"/>
                          <w:sz w:val="20"/>
                          <w:szCs w:val="20"/>
                        </w:rPr>
                        <w:t>sxd150830</w:t>
                      </w:r>
                    </w:p>
                  </w:txbxContent>
                </v:textbox>
              </v:shape>
              <w10:wrap anchorx="page" anchory="margin"/>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8018E" w:rsidRDefault="0068018E">
      <w:pPr>
        <w:spacing w:after="0" w:line="240" w:lineRule="auto"/>
      </w:pPr>
      <w:r>
        <w:separator/>
      </w:r>
    </w:p>
  </w:footnote>
  <w:footnote w:type="continuationSeparator" w:id="0">
    <w:p w:rsidR="0068018E" w:rsidRDefault="0068018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7F7F7F" w:themeColor="background1" w:themeShade="7F"/>
        <w:spacing w:val="60"/>
      </w:rPr>
      <w:id w:val="-1178503208"/>
      <w:docPartObj>
        <w:docPartGallery w:val="Page Numbers (Top of Page)"/>
        <w:docPartUnique/>
      </w:docPartObj>
    </w:sdtPr>
    <w:sdtEndPr>
      <w:rPr>
        <w:b/>
        <w:bCs/>
        <w:noProof/>
        <w:color w:val="auto"/>
        <w:spacing w:val="0"/>
      </w:rPr>
    </w:sdtEndPr>
    <w:sdtContent>
      <w:p w:rsidR="007D7A26" w:rsidRDefault="007D7A26">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sidR="00A92AF2" w:rsidRPr="00A92AF2">
          <w:rPr>
            <w:b/>
            <w:bCs/>
            <w:noProof/>
          </w:rPr>
          <w:t>16</w:t>
        </w:r>
        <w:r>
          <w:rPr>
            <w:b/>
            <w:bCs/>
            <w:noProof/>
          </w:rPr>
          <w:fldChar w:fldCharType="end"/>
        </w:r>
      </w:p>
    </w:sdtContent>
  </w:sdt>
  <w:p w:rsidR="007D7A26" w:rsidRDefault="007D7A2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7F7F7F" w:themeColor="background1" w:themeShade="7F"/>
        <w:spacing w:val="60"/>
      </w:rPr>
      <w:id w:val="225584741"/>
      <w:docPartObj>
        <w:docPartGallery w:val="Page Numbers (Top of Page)"/>
        <w:docPartUnique/>
      </w:docPartObj>
    </w:sdtPr>
    <w:sdtEndPr>
      <w:rPr>
        <w:b/>
        <w:bCs/>
        <w:noProof/>
        <w:color w:val="auto"/>
        <w:spacing w:val="0"/>
      </w:rPr>
    </w:sdtEndPr>
    <w:sdtContent>
      <w:p w:rsidR="007D7A26" w:rsidRDefault="007D7A26" w:rsidP="007D7A26">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sidR="00A92AF2" w:rsidRPr="00A92AF2">
          <w:rPr>
            <w:b/>
            <w:bCs/>
            <w:noProof/>
          </w:rPr>
          <w:t>12</w:t>
        </w:r>
        <w:r>
          <w:rPr>
            <w:b/>
            <w:bCs/>
            <w:noProof/>
          </w:rPr>
          <w:fldChar w:fldCharType="end"/>
        </w:r>
      </w:p>
    </w:sdtContent>
  </w:sdt>
  <w:p w:rsidR="007D7A26" w:rsidRDefault="007D7A2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3A435E3"/>
    <w:multiLevelType w:val="hybridMultilevel"/>
    <w:tmpl w:val="EF7CF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2C6F"/>
    <w:rsid w:val="00145FAE"/>
    <w:rsid w:val="00243CB7"/>
    <w:rsid w:val="00487063"/>
    <w:rsid w:val="004C78E5"/>
    <w:rsid w:val="0068018E"/>
    <w:rsid w:val="00682C6F"/>
    <w:rsid w:val="006A09A3"/>
    <w:rsid w:val="0072047A"/>
    <w:rsid w:val="007D7A26"/>
    <w:rsid w:val="00833A31"/>
    <w:rsid w:val="00846559"/>
    <w:rsid w:val="008B5791"/>
    <w:rsid w:val="008F0AC5"/>
    <w:rsid w:val="00932FF3"/>
    <w:rsid w:val="009B7BDF"/>
    <w:rsid w:val="009E0643"/>
    <w:rsid w:val="00A92AF2"/>
    <w:rsid w:val="00C60467"/>
    <w:rsid w:val="00D81B07"/>
    <w:rsid w:val="00DB35BB"/>
    <w:rsid w:val="00E1621D"/>
    <w:rsid w:val="00ED7ADC"/>
    <w:rsid w:val="00F5584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0989475-40FD-421A-8726-562F9B8D2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pBdr>
        <w:top w:val="single" w:sz="24" w:space="0" w:color="099BDD" w:themeColor="text2"/>
        <w:left w:val="single" w:sz="24" w:space="0" w:color="099BDD" w:themeColor="text2"/>
        <w:bottom w:val="single" w:sz="24" w:space="0" w:color="099BDD" w:themeColor="text2"/>
        <w:right w:val="single" w:sz="24" w:space="0" w:color="099BDD" w:themeColor="text2"/>
      </w:pBdr>
      <w:shd w:val="clear" w:color="auto" w:fill="099BDD" w:themeFill="text2"/>
      <w:spacing w:after="0"/>
      <w:outlineLvl w:val="0"/>
    </w:pPr>
    <w:rPr>
      <w:rFonts w:asciiTheme="majorHAnsi" w:eastAsiaTheme="majorEastAsia" w:hAnsiTheme="majorHAnsi" w:cstheme="majorBidi"/>
      <w:caps/>
      <w:color w:val="FFFFFF" w:themeColor="background1"/>
      <w:spacing w:val="15"/>
    </w:rPr>
  </w:style>
  <w:style w:type="paragraph" w:styleId="Heading2">
    <w:name w:val="heading 2"/>
    <w:basedOn w:val="Normal"/>
    <w:next w:val="Normal"/>
    <w:link w:val="Heading2Char"/>
    <w:uiPriority w:val="9"/>
    <w:unhideWhenUsed/>
    <w:qFormat/>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asciiTheme="majorHAnsi" w:eastAsiaTheme="majorEastAsia" w:hAnsiTheme="majorHAnsi" w:cstheme="majorBidi"/>
      <w:caps/>
      <w:spacing w:val="15"/>
    </w:rPr>
  </w:style>
  <w:style w:type="paragraph" w:styleId="Heading3">
    <w:name w:val="heading 3"/>
    <w:basedOn w:val="Normal"/>
    <w:next w:val="Normal"/>
    <w:link w:val="Heading3Char"/>
    <w:uiPriority w:val="9"/>
    <w:unhideWhenUsed/>
    <w:qFormat/>
    <w:pPr>
      <w:pBdr>
        <w:top w:val="single" w:sz="6" w:space="2" w:color="099BDD" w:themeColor="text2"/>
      </w:pBdr>
      <w:spacing w:before="300" w:after="0"/>
      <w:outlineLvl w:val="2"/>
    </w:pPr>
    <w:rPr>
      <w:rFonts w:asciiTheme="majorHAnsi" w:eastAsiaTheme="majorEastAsia" w:hAnsiTheme="majorHAnsi" w:cstheme="majorBidi"/>
      <w:caps/>
      <w:color w:val="044D6E" w:themeColor="text2" w:themeShade="80"/>
      <w:spacing w:val="15"/>
    </w:rPr>
  </w:style>
  <w:style w:type="paragraph" w:styleId="Heading4">
    <w:name w:val="heading 4"/>
    <w:basedOn w:val="Normal"/>
    <w:next w:val="Normal"/>
    <w:link w:val="Heading4Char"/>
    <w:uiPriority w:val="9"/>
    <w:unhideWhenUsed/>
    <w:qFormat/>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Heading5">
    <w:name w:val="heading 5"/>
    <w:basedOn w:val="Normal"/>
    <w:next w:val="Normal"/>
    <w:link w:val="Heading5Char"/>
    <w:uiPriority w:val="9"/>
    <w:semiHidden/>
    <w:unhideWhenUsed/>
    <w:qFormat/>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Heading6">
    <w:name w:val="heading 6"/>
    <w:basedOn w:val="Normal"/>
    <w:next w:val="Normal"/>
    <w:link w:val="Heading6Char"/>
    <w:uiPriority w:val="9"/>
    <w:semiHidden/>
    <w:unhideWhenUsed/>
    <w:qFormat/>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Heading7">
    <w:name w:val="heading 7"/>
    <w:basedOn w:val="Normal"/>
    <w:next w:val="Normal"/>
    <w:link w:val="Heading7Char"/>
    <w:uiPriority w:val="9"/>
    <w:semiHidden/>
    <w:unhideWhenUsed/>
    <w:qFormat/>
    <w:pPr>
      <w:spacing w:before="200" w:after="0"/>
      <w:outlineLvl w:val="6"/>
    </w:pPr>
    <w:rPr>
      <w:rFonts w:asciiTheme="majorHAnsi" w:eastAsiaTheme="majorEastAsia" w:hAnsiTheme="majorHAnsi" w:cstheme="majorBidi"/>
      <w:caps/>
      <w:color w:val="0673A5" w:themeColor="text2" w:themeShade="BF"/>
      <w:spacing w:val="10"/>
    </w:rPr>
  </w:style>
  <w:style w:type="paragraph" w:styleId="Heading8">
    <w:name w:val="heading 8"/>
    <w:basedOn w:val="Normal"/>
    <w:next w:val="Normal"/>
    <w:link w:val="Heading8Char"/>
    <w:uiPriority w:val="9"/>
    <w:semiHidden/>
    <w:unhideWhenUsed/>
    <w:qFormat/>
    <w:pPr>
      <w:spacing w:before="200" w:after="0"/>
      <w:outlineLvl w:val="7"/>
    </w:pPr>
    <w:rPr>
      <w:rFonts w:asciiTheme="majorHAnsi" w:eastAsiaTheme="majorEastAsia" w:hAnsiTheme="majorHAnsi" w:cstheme="majorBidi"/>
      <w:caps/>
      <w:spacing w:val="10"/>
      <w:sz w:val="18"/>
      <w:szCs w:val="18"/>
    </w:rPr>
  </w:style>
  <w:style w:type="paragraph" w:styleId="Heading9">
    <w:name w:val="heading 9"/>
    <w:basedOn w:val="Normal"/>
    <w:next w:val="Normal"/>
    <w:link w:val="Heading9Char"/>
    <w:uiPriority w:val="9"/>
    <w:semiHidden/>
    <w:unhideWhenUsed/>
    <w:qFormat/>
    <w:pPr>
      <w:spacing w:before="200" w:after="0"/>
      <w:outlineLvl w:val="8"/>
    </w:pPr>
    <w:rPr>
      <w:rFonts w:asciiTheme="majorHAnsi" w:eastAsiaTheme="majorEastAsia" w:hAnsiTheme="majorHAnsi" w:cstheme="majorBidi"/>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aps/>
      <w:color w:val="FFFFFF" w:themeColor="background1"/>
      <w:spacing w:val="15"/>
      <w:shd w:val="clear" w:color="auto" w:fill="099BDD" w:themeFill="text2"/>
    </w:rPr>
  </w:style>
  <w:style w:type="character" w:customStyle="1" w:styleId="Heading2Char">
    <w:name w:val="Heading 2 Char"/>
    <w:basedOn w:val="DefaultParagraphFont"/>
    <w:link w:val="Heading2"/>
    <w:uiPriority w:val="9"/>
    <w:rPr>
      <w:rFonts w:asciiTheme="majorHAnsi" w:eastAsiaTheme="majorEastAsia" w:hAnsiTheme="majorHAnsi" w:cstheme="majorBidi"/>
      <w:caps/>
      <w:spacing w:val="15"/>
      <w:shd w:val="clear" w:color="auto" w:fill="C9ECFC" w:themeFill="text2" w:themeFillTint="33"/>
    </w:rPr>
  </w:style>
  <w:style w:type="character" w:customStyle="1" w:styleId="Heading3Char">
    <w:name w:val="Heading 3 Char"/>
    <w:basedOn w:val="DefaultParagraphFont"/>
    <w:link w:val="Heading3"/>
    <w:uiPriority w:val="9"/>
    <w:rPr>
      <w:rFonts w:asciiTheme="majorHAnsi" w:eastAsiaTheme="majorEastAsia" w:hAnsiTheme="majorHAnsi" w:cstheme="majorBidi"/>
      <w:caps/>
      <w:color w:val="044D6E" w:themeColor="text2" w:themeShade="80"/>
      <w:spacing w:val="15"/>
    </w:rPr>
  </w:style>
  <w:style w:type="table" w:styleId="TableGrid">
    <w:name w:val="Table Grid"/>
    <w:basedOn w:val="TableNormal"/>
    <w:uiPriority w:val="1"/>
    <w:pPr>
      <w:spacing w:after="0" w:line="240" w:lineRule="auto"/>
    </w:pPr>
    <w:tblPr>
      <w:tblInd w:w="0" w:type="dxa"/>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CellMar>
        <w:top w:w="0" w:type="dxa"/>
        <w:left w:w="108" w:type="dxa"/>
        <w:bottom w:w="0" w:type="dxa"/>
        <w:right w:w="108" w:type="dxa"/>
      </w:tblCellMar>
    </w:tblPr>
  </w:style>
  <w:style w:type="paragraph" w:styleId="Title">
    <w:name w:val="Title"/>
    <w:basedOn w:val="Normal"/>
    <w:next w:val="Normal"/>
    <w:link w:val="TitleChar"/>
    <w:uiPriority w:val="10"/>
    <w:qFormat/>
    <w:pPr>
      <w:spacing w:before="0" w:after="0"/>
    </w:pPr>
    <w:rPr>
      <w:rFonts w:asciiTheme="majorHAnsi" w:eastAsiaTheme="majorEastAsia" w:hAnsiTheme="majorHAnsi" w:cstheme="majorBidi"/>
      <w:caps/>
      <w:color w:val="099BDD" w:themeColor="text2"/>
      <w:spacing w:val="10"/>
      <w:sz w:val="52"/>
      <w:szCs w:val="52"/>
    </w:rPr>
  </w:style>
  <w:style w:type="character" w:customStyle="1" w:styleId="TitleChar">
    <w:name w:val="Title Char"/>
    <w:basedOn w:val="DefaultParagraphFont"/>
    <w:link w:val="Title"/>
    <w:uiPriority w:val="10"/>
    <w:rPr>
      <w:rFonts w:asciiTheme="majorHAnsi" w:eastAsiaTheme="majorEastAsia" w:hAnsiTheme="majorHAnsi" w:cstheme="majorBidi"/>
      <w:caps/>
      <w:color w:val="099BDD" w:themeColor="text2"/>
      <w:spacing w:val="10"/>
      <w:sz w:val="52"/>
      <w:szCs w:val="52"/>
    </w:rPr>
  </w:style>
  <w:style w:type="paragraph" w:styleId="Subtitle">
    <w:name w:val="Subtitle"/>
    <w:basedOn w:val="Normal"/>
    <w:next w:val="Normal"/>
    <w:link w:val="SubtitleChar"/>
    <w:uiPriority w:val="11"/>
    <w:qFormat/>
    <w:pPr>
      <w:spacing w:before="0" w:after="500" w:line="240" w:lineRule="auto"/>
    </w:pPr>
    <w:rPr>
      <w:caps/>
      <w:color w:val="757575" w:themeColor="text1" w:themeTint="A6"/>
      <w:spacing w:val="10"/>
      <w:sz w:val="21"/>
      <w:szCs w:val="21"/>
    </w:rPr>
  </w:style>
  <w:style w:type="character" w:customStyle="1" w:styleId="SubtitleChar">
    <w:name w:val="Subtitle Char"/>
    <w:basedOn w:val="DefaultParagraphFont"/>
    <w:link w:val="Subtitle"/>
    <w:uiPriority w:val="11"/>
    <w:rPr>
      <w:caps/>
      <w:color w:val="757575" w:themeColor="text1" w:themeTint="A6"/>
      <w:spacing w:val="10"/>
      <w:sz w:val="21"/>
      <w:szCs w:val="21"/>
    </w:rPr>
  </w:style>
  <w:style w:type="paragraph" w:styleId="ListParagraph">
    <w:name w:val="List Paragraph"/>
    <w:basedOn w:val="Normal"/>
    <w:uiPriority w:val="34"/>
    <w:qFormat/>
    <w:pPr>
      <w:ind w:left="720"/>
      <w:contextualSpacing/>
    </w:pPr>
  </w:style>
  <w:style w:type="character" w:styleId="SubtleReference">
    <w:name w:val="Subtle Reference"/>
    <w:uiPriority w:val="31"/>
    <w:qFormat/>
    <w:rPr>
      <w:b w:val="0"/>
      <w:bCs w:val="0"/>
      <w:color w:val="099BDD" w:themeColor="text2"/>
    </w:rPr>
  </w:style>
  <w:style w:type="character" w:styleId="SubtleEmphasis">
    <w:name w:val="Subtle Emphasis"/>
    <w:uiPriority w:val="19"/>
    <w:qFormat/>
    <w:rPr>
      <w:i/>
      <w:iCs/>
      <w:color w:val="044D6E" w:themeColor="text2" w:themeShade="80"/>
    </w:rPr>
  </w:style>
  <w:style w:type="character" w:styleId="Emphasis">
    <w:name w:val="Emphasis"/>
    <w:uiPriority w:val="20"/>
    <w:qFormat/>
    <w:rPr>
      <w:caps/>
      <w:color w:val="auto"/>
      <w:spacing w:val="5"/>
    </w:rPr>
  </w:style>
  <w:style w:type="paragraph" w:styleId="Quote">
    <w:name w:val="Quote"/>
    <w:basedOn w:val="Normal"/>
    <w:next w:val="Normal"/>
    <w:link w:val="QuoteChar"/>
    <w:uiPriority w:val="29"/>
    <w:qFormat/>
    <w:pPr>
      <w:ind w:left="1080" w:right="1080"/>
      <w:jc w:val="center"/>
    </w:pPr>
    <w:rPr>
      <w:i/>
      <w:iCs/>
      <w:sz w:val="24"/>
      <w:szCs w:val="24"/>
    </w:rPr>
  </w:style>
  <w:style w:type="character" w:customStyle="1" w:styleId="QuoteChar">
    <w:name w:val="Quote Char"/>
    <w:basedOn w:val="DefaultParagraphFont"/>
    <w:link w:val="Quote"/>
    <w:uiPriority w:val="29"/>
    <w:rPr>
      <w:i/>
      <w:iCs/>
      <w:sz w:val="24"/>
      <w:szCs w:val="24"/>
    </w:rPr>
  </w:style>
  <w:style w:type="character" w:styleId="IntenseEmphasis">
    <w:name w:val="Intense Emphasis"/>
    <w:uiPriority w:val="21"/>
    <w:qFormat/>
    <w:rPr>
      <w:b/>
      <w:bCs/>
      <w:caps/>
      <w:color w:val="044D6E" w:themeColor="text2" w:themeShade="80"/>
      <w:spacing w:val="10"/>
    </w:rPr>
  </w:style>
  <w:style w:type="paragraph" w:styleId="IntenseQuote">
    <w:name w:val="Intense Quote"/>
    <w:basedOn w:val="Normal"/>
    <w:next w:val="Normal"/>
    <w:link w:val="IntenseQuoteChar"/>
    <w:uiPriority w:val="30"/>
    <w:qFormat/>
    <w:pPr>
      <w:spacing w:before="240" w:after="240" w:line="240" w:lineRule="auto"/>
      <w:ind w:left="1080" w:right="1080"/>
      <w:jc w:val="center"/>
    </w:pPr>
    <w:rPr>
      <w:color w:val="099BDD" w:themeColor="text2"/>
      <w:sz w:val="24"/>
      <w:szCs w:val="24"/>
    </w:rPr>
  </w:style>
  <w:style w:type="character" w:customStyle="1" w:styleId="IntenseQuoteChar">
    <w:name w:val="Intense Quote Char"/>
    <w:basedOn w:val="DefaultParagraphFont"/>
    <w:link w:val="IntenseQuote"/>
    <w:uiPriority w:val="30"/>
    <w:rPr>
      <w:color w:val="099BDD" w:themeColor="text2"/>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caps/>
      <w:color w:val="0673A5" w:themeColor="text2" w:themeShade="BF"/>
      <w:spacing w:val="10"/>
    </w:rPr>
  </w:style>
  <w:style w:type="character" w:customStyle="1" w:styleId="Heading5Char">
    <w:name w:val="Heading 5 Char"/>
    <w:basedOn w:val="DefaultParagraphFont"/>
    <w:link w:val="Heading5"/>
    <w:uiPriority w:val="9"/>
    <w:rPr>
      <w:rFonts w:asciiTheme="majorHAnsi" w:eastAsiaTheme="majorEastAsia" w:hAnsiTheme="majorHAnsi" w:cstheme="majorBidi"/>
      <w:caps/>
      <w:color w:val="0673A5" w:themeColor="text2" w:themeShade="BF"/>
      <w:spacing w:val="10"/>
    </w:rPr>
  </w:style>
  <w:style w:type="character" w:customStyle="1" w:styleId="Heading6Char">
    <w:name w:val="Heading 6 Char"/>
    <w:basedOn w:val="DefaultParagraphFont"/>
    <w:link w:val="Heading6"/>
    <w:uiPriority w:val="9"/>
    <w:rPr>
      <w:rFonts w:asciiTheme="majorHAnsi" w:eastAsiaTheme="majorEastAsia" w:hAnsiTheme="majorHAnsi" w:cstheme="majorBidi"/>
      <w:caps/>
      <w:color w:val="0673A5" w:themeColor="text2" w:themeShade="BF"/>
      <w:spacing w:val="10"/>
    </w:rPr>
  </w:style>
  <w:style w:type="character" w:customStyle="1" w:styleId="Heading7Char">
    <w:name w:val="Heading 7 Char"/>
    <w:basedOn w:val="DefaultParagraphFont"/>
    <w:link w:val="Heading7"/>
    <w:uiPriority w:val="9"/>
    <w:rPr>
      <w:rFonts w:asciiTheme="majorHAnsi" w:eastAsiaTheme="majorEastAsia" w:hAnsiTheme="majorHAnsi" w:cstheme="majorBidi"/>
      <w:caps/>
      <w:color w:val="0673A5" w:themeColor="text2" w:themeShade="BF"/>
      <w:spacing w:val="10"/>
    </w:rPr>
  </w:style>
  <w:style w:type="character" w:customStyle="1" w:styleId="Heading8Char">
    <w:name w:val="Heading 8 Char"/>
    <w:basedOn w:val="DefaultParagraphFont"/>
    <w:link w:val="Heading8"/>
    <w:uiPriority w:val="9"/>
    <w:rPr>
      <w:rFonts w:asciiTheme="majorHAnsi" w:eastAsiaTheme="majorEastAsia" w:hAnsiTheme="majorHAnsi" w:cstheme="majorBidi"/>
      <w:caps/>
      <w:spacing w:val="10"/>
      <w:sz w:val="18"/>
      <w:szCs w:val="18"/>
    </w:rPr>
  </w:style>
  <w:style w:type="character" w:customStyle="1" w:styleId="Heading9Char">
    <w:name w:val="Heading 9 Char"/>
    <w:basedOn w:val="DefaultParagraphFont"/>
    <w:link w:val="Heading9"/>
    <w:uiPriority w:val="9"/>
    <w:rPr>
      <w:rFonts w:asciiTheme="majorHAnsi" w:eastAsiaTheme="majorEastAsia" w:hAnsiTheme="majorHAnsi" w:cstheme="majorBidi"/>
      <w:i/>
      <w:iCs/>
      <w:caps/>
      <w:spacing w:val="10"/>
      <w:sz w:val="18"/>
      <w:szCs w:val="18"/>
    </w:rPr>
  </w:style>
  <w:style w:type="paragraph" w:styleId="NoSpacing">
    <w:name w:val="No Spacing"/>
    <w:link w:val="NoSpacingChar"/>
    <w:uiPriority w:val="1"/>
    <w:qFormat/>
    <w:pPr>
      <w:spacing w:after="0" w:line="240" w:lineRule="auto"/>
    </w:pPr>
  </w:style>
  <w:style w:type="character" w:styleId="BookTitle">
    <w:name w:val="Book Title"/>
    <w:uiPriority w:val="33"/>
    <w:qFormat/>
    <w:rPr>
      <w:b/>
      <w:bCs/>
      <w:i/>
      <w:iCs/>
      <w:spacing w:val="0"/>
    </w:rPr>
  </w:style>
  <w:style w:type="paragraph" w:styleId="Caption">
    <w:name w:val="caption"/>
    <w:basedOn w:val="Normal"/>
    <w:next w:val="Normal"/>
    <w:uiPriority w:val="35"/>
    <w:semiHidden/>
    <w:unhideWhenUsed/>
    <w:qFormat/>
    <w:rPr>
      <w:b/>
      <w:bCs/>
      <w:color w:val="0673A5" w:themeColor="text2" w:themeShade="BF"/>
      <w:sz w:val="16"/>
      <w:szCs w:val="16"/>
    </w:rPr>
  </w:style>
  <w:style w:type="character" w:styleId="IntenseReference">
    <w:name w:val="Intense Reference"/>
    <w:uiPriority w:val="32"/>
    <w:qFormat/>
    <w:rPr>
      <w:b w:val="0"/>
      <w:bCs w:val="0"/>
      <w:i/>
      <w:iCs/>
      <w:caps/>
      <w:color w:val="099BDD" w:themeColor="text2"/>
    </w:rPr>
  </w:style>
  <w:style w:type="character" w:customStyle="1" w:styleId="NoSpacingChar">
    <w:name w:val="No Spacing Char"/>
    <w:basedOn w:val="DefaultParagraphFont"/>
    <w:link w:val="NoSpacing"/>
    <w:uiPriority w:val="1"/>
  </w:style>
  <w:style w:type="character" w:styleId="Strong">
    <w:name w:val="Strong"/>
    <w:uiPriority w:val="22"/>
    <w:qFormat/>
    <w:rPr>
      <w:b/>
      <w:bCs/>
    </w:rPr>
  </w:style>
  <w:style w:type="paragraph" w:styleId="TOCHeading">
    <w:name w:val="TOC Heading"/>
    <w:basedOn w:val="Heading1"/>
    <w:next w:val="Normal"/>
    <w:uiPriority w:val="39"/>
    <w:unhideWhenUsed/>
    <w:qFormat/>
    <w:pPr>
      <w:outlineLvl w:val="9"/>
    </w:pPr>
  </w:style>
  <w:style w:type="paragraph" w:styleId="Header">
    <w:name w:val="header"/>
    <w:basedOn w:val="Normal"/>
    <w:link w:val="HeaderChar"/>
    <w:uiPriority w:val="99"/>
    <w:unhideWhenUsed/>
    <w:rsid w:val="00932FF3"/>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932FF3"/>
  </w:style>
  <w:style w:type="paragraph" w:styleId="Footer">
    <w:name w:val="footer"/>
    <w:basedOn w:val="Normal"/>
    <w:link w:val="FooterChar"/>
    <w:uiPriority w:val="99"/>
    <w:unhideWhenUsed/>
    <w:rsid w:val="00932FF3"/>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932FF3"/>
  </w:style>
  <w:style w:type="paragraph" w:styleId="TOC1">
    <w:name w:val="toc 1"/>
    <w:basedOn w:val="Normal"/>
    <w:next w:val="Normal"/>
    <w:autoRedefine/>
    <w:uiPriority w:val="39"/>
    <w:unhideWhenUsed/>
    <w:rsid w:val="00DB35BB"/>
    <w:pPr>
      <w:spacing w:after="100"/>
    </w:pPr>
  </w:style>
  <w:style w:type="paragraph" w:styleId="TOC2">
    <w:name w:val="toc 2"/>
    <w:basedOn w:val="Normal"/>
    <w:next w:val="Normal"/>
    <w:autoRedefine/>
    <w:uiPriority w:val="39"/>
    <w:unhideWhenUsed/>
    <w:rsid w:val="00DB35BB"/>
    <w:pPr>
      <w:spacing w:after="100"/>
      <w:ind w:left="220"/>
    </w:pPr>
  </w:style>
  <w:style w:type="character" w:styleId="Hyperlink">
    <w:name w:val="Hyperlink"/>
    <w:basedOn w:val="DefaultParagraphFont"/>
    <w:uiPriority w:val="99"/>
    <w:unhideWhenUsed/>
    <w:rsid w:val="00DB35BB"/>
    <w:rPr>
      <w:color w:val="005DBA" w:themeColor="hyperlink"/>
      <w:u w:val="single"/>
    </w:rPr>
  </w:style>
  <w:style w:type="paragraph" w:styleId="TOC3">
    <w:name w:val="toc 3"/>
    <w:basedOn w:val="Normal"/>
    <w:next w:val="Normal"/>
    <w:autoRedefine/>
    <w:uiPriority w:val="39"/>
    <w:unhideWhenUsed/>
    <w:rsid w:val="00E1621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ubhasis\AppData\Roaming\Microsoft\Templates\Banded%20design%20(blank).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2.xml><?xml version="1.0" encoding="utf-8"?>
<ds:datastoreItem xmlns:ds="http://schemas.openxmlformats.org/officeDocument/2006/customXml" ds:itemID="{96AC1345-365C-4985-AFD9-2CDB05664E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Banded design (blank).dotx</Template>
  <TotalTime>65</TotalTime>
  <Pages>16</Pages>
  <Words>2283</Words>
  <Characters>13014</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All</dc:creator>
  <cp:keywords/>
  <cp:lastModifiedBy>Subhasis</cp:lastModifiedBy>
  <cp:revision>17</cp:revision>
  <dcterms:created xsi:type="dcterms:W3CDTF">2016-04-26T21:17:00Z</dcterms:created>
  <dcterms:modified xsi:type="dcterms:W3CDTF">2016-04-26T22:29:00Z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TC037499679991</vt:lpwstr>
  </property>
</Properties>
</file>